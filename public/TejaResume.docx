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1D5" w:rsidRPr="00FB4143" w:rsidRDefault="00C231D5" w:rsidP="006016D3">
      <w:pPr>
        <w:pStyle w:val="Header"/>
        <w:tabs>
          <w:tab w:val="clear" w:pos="9408"/>
          <w:tab w:val="right" w:pos="9407"/>
        </w:tabs>
        <w:spacing w:before="0" w:after="0"/>
        <w:jc w:val="center"/>
        <w:rPr>
          <w:color w:val="auto"/>
          <w:sz w:val="24"/>
          <w:szCs w:val="24"/>
        </w:rPr>
      </w:pPr>
      <w:r w:rsidRPr="00FB4143">
        <w:rPr>
          <w:color w:val="auto"/>
          <w:sz w:val="24"/>
          <w:szCs w:val="24"/>
        </w:rPr>
        <w:t xml:space="preserve">+91 </w:t>
      </w:r>
      <w:r w:rsidR="00F01846">
        <w:rPr>
          <w:color w:val="auto"/>
          <w:sz w:val="24"/>
          <w:szCs w:val="24"/>
        </w:rPr>
        <w:t>7207389550</w:t>
      </w:r>
      <w:r w:rsidRPr="00FB4143">
        <w:rPr>
          <w:sz w:val="24"/>
          <w:szCs w:val="24"/>
        </w:rPr>
        <w:tab/>
        <w:t xml:space="preserve">   </w:t>
      </w:r>
      <w:r w:rsidRPr="00FB4143">
        <w:rPr>
          <w:color w:val="auto"/>
          <w:sz w:val="24"/>
          <w:szCs w:val="24"/>
        </w:rPr>
        <w:t>Curriculum Vitae</w:t>
      </w:r>
    </w:p>
    <w:p w:rsidR="00C231D5" w:rsidRPr="00FB4143" w:rsidRDefault="00F01846" w:rsidP="00C231D5">
      <w:pPr>
        <w:pStyle w:val="Header"/>
        <w:tabs>
          <w:tab w:val="clear" w:pos="9408"/>
          <w:tab w:val="right" w:pos="9407"/>
        </w:tabs>
        <w:jc w:val="center"/>
        <w:rPr>
          <w:color w:val="auto"/>
          <w:sz w:val="24"/>
          <w:szCs w:val="24"/>
        </w:rPr>
      </w:pPr>
      <w:r>
        <w:rPr>
          <w:rStyle w:val="Hyperlink"/>
          <w:color w:val="auto"/>
          <w:sz w:val="24"/>
          <w:szCs w:val="24"/>
          <w:u w:val="none"/>
        </w:rPr>
        <w:t>Ravadateja123</w:t>
      </w:r>
      <w:r w:rsidR="00C231D5" w:rsidRPr="00FC677B">
        <w:rPr>
          <w:rStyle w:val="Hyperlink"/>
          <w:color w:val="auto"/>
          <w:sz w:val="24"/>
          <w:szCs w:val="24"/>
          <w:u w:val="none"/>
        </w:rPr>
        <w:t>@gmail.com</w:t>
      </w:r>
      <w:r w:rsidR="00C231D5" w:rsidRPr="00FB4143"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>Veera Teja</w:t>
      </w:r>
    </w:p>
    <w:p w:rsidR="00C231D5" w:rsidRPr="00FB4143" w:rsidRDefault="00C231D5" w:rsidP="00C231D5">
      <w:pPr>
        <w:pStyle w:val="CVHeadings"/>
        <w:tabs>
          <w:tab w:val="left" w:pos="9412"/>
        </w:tabs>
        <w:ind w:right="-1208"/>
        <w:rPr>
          <w:sz w:val="24"/>
          <w:szCs w:val="24"/>
        </w:rPr>
      </w:pPr>
      <w:r w:rsidRPr="00FB4143">
        <w:rPr>
          <w:sz w:val="24"/>
          <w:szCs w:val="24"/>
        </w:rPr>
        <w:t>SUMMARY</w:t>
      </w:r>
    </w:p>
    <w:p w:rsidR="00221FCD" w:rsidRDefault="00221FCD" w:rsidP="00221FCD">
      <w:pPr>
        <w:pStyle w:val="ListParagraph"/>
        <w:widowControl w:val="0"/>
        <w:tabs>
          <w:tab w:val="left" w:pos="720"/>
        </w:tabs>
        <w:suppressAutoHyphens/>
        <w:spacing w:after="0" w:line="240" w:lineRule="auto"/>
        <w:rPr>
          <w:rFonts w:ascii="Arial" w:hAnsi="Arial" w:cs="Arial"/>
          <w:sz w:val="24"/>
          <w:szCs w:val="24"/>
        </w:rPr>
      </w:pPr>
    </w:p>
    <w:p w:rsidR="00FD15B5" w:rsidRPr="00FD15B5" w:rsidRDefault="00FD15B5" w:rsidP="000A1DB4">
      <w:pPr>
        <w:pStyle w:val="ListParagraph"/>
        <w:widowControl w:val="0"/>
        <w:numPr>
          <w:ilvl w:val="0"/>
          <w:numId w:val="11"/>
        </w:numPr>
        <w:tabs>
          <w:tab w:val="left" w:pos="720"/>
        </w:tabs>
        <w:suppressAutoHyphens/>
        <w:spacing w:after="0" w:line="240" w:lineRule="auto"/>
        <w:rPr>
          <w:rFonts w:ascii="Arial" w:hAnsi="Arial" w:cs="Arial"/>
          <w:sz w:val="24"/>
          <w:szCs w:val="24"/>
        </w:rPr>
      </w:pPr>
      <w:r w:rsidRPr="00FD15B5">
        <w:rPr>
          <w:rFonts w:ascii="Arial" w:hAnsi="Arial" w:cs="Arial"/>
          <w:color w:val="0D0D0D"/>
          <w:sz w:val="24"/>
          <w:szCs w:val="24"/>
          <w:shd w:val="clear" w:color="auto" w:fill="FFFFFF"/>
        </w:rPr>
        <w:t>Passionate and detail-oriented Front-End Developer with 2 years of experience specializing in building responsive, user-friendly web applications using React and Redux. Transitioned to front-end development after an 8-year career in 2D animation, bringing a unique blend of creative design skills and technical expertise to the role</w:t>
      </w:r>
      <w:r w:rsidRPr="00FD15B5">
        <w:rPr>
          <w:rFonts w:ascii="Arial" w:hAnsi="Arial" w:cs="Arial"/>
          <w:color w:val="0D0D0D"/>
          <w:shd w:val="clear" w:color="auto" w:fill="FFFFFF"/>
        </w:rPr>
        <w:t>.</w:t>
      </w:r>
    </w:p>
    <w:p w:rsidR="00C231D5" w:rsidRPr="00FB4143" w:rsidRDefault="00C231D5" w:rsidP="000A1DB4">
      <w:pPr>
        <w:pStyle w:val="ListParagraph"/>
        <w:widowControl w:val="0"/>
        <w:numPr>
          <w:ilvl w:val="0"/>
          <w:numId w:val="11"/>
        </w:numPr>
        <w:tabs>
          <w:tab w:val="left" w:pos="720"/>
        </w:tabs>
        <w:suppressAutoHyphens/>
        <w:spacing w:after="0" w:line="240" w:lineRule="auto"/>
        <w:rPr>
          <w:rFonts w:ascii="Arial" w:hAnsi="Arial" w:cs="Arial"/>
          <w:sz w:val="24"/>
          <w:szCs w:val="24"/>
        </w:rPr>
      </w:pPr>
      <w:r w:rsidRPr="00FB4143">
        <w:rPr>
          <w:rFonts w:ascii="Arial" w:hAnsi="Arial" w:cs="Arial"/>
          <w:sz w:val="24"/>
          <w:szCs w:val="24"/>
        </w:rPr>
        <w:t xml:space="preserve">Having </w:t>
      </w:r>
      <w:r w:rsidR="00FD15B5">
        <w:rPr>
          <w:rFonts w:ascii="Arial" w:hAnsi="Arial" w:cs="Arial"/>
          <w:sz w:val="24"/>
          <w:szCs w:val="24"/>
        </w:rPr>
        <w:t>8</w:t>
      </w:r>
      <w:r w:rsidRPr="00FB4143">
        <w:rPr>
          <w:rFonts w:ascii="Arial" w:hAnsi="Arial" w:cs="Arial"/>
          <w:sz w:val="24"/>
          <w:szCs w:val="24"/>
        </w:rPr>
        <w:t xml:space="preserve"> years of experience in Creating, Designing and delivering Products in animation.</w:t>
      </w:r>
    </w:p>
    <w:p w:rsidR="00C231D5" w:rsidRPr="00FB4143" w:rsidRDefault="00C231D5" w:rsidP="00C231D5">
      <w:pPr>
        <w:widowControl w:val="0"/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rPr>
          <w:rFonts w:ascii="Arial" w:hAnsi="Arial" w:cs="Arial"/>
          <w:sz w:val="24"/>
          <w:szCs w:val="24"/>
        </w:rPr>
      </w:pPr>
      <w:r w:rsidRPr="00FB4143">
        <w:rPr>
          <w:rFonts w:ascii="Arial" w:hAnsi="Arial" w:cs="Arial"/>
          <w:sz w:val="24"/>
          <w:szCs w:val="24"/>
        </w:rPr>
        <w:t>Involved in development of various e-learning projects for secondary schooling</w:t>
      </w:r>
      <w:r w:rsidR="001A5CC2">
        <w:rPr>
          <w:rFonts w:ascii="Arial" w:hAnsi="Arial" w:cs="Arial"/>
          <w:sz w:val="24"/>
          <w:szCs w:val="24"/>
        </w:rPr>
        <w:t xml:space="preserve"> and Bio</w:t>
      </w:r>
      <w:r w:rsidR="001A5CC2" w:rsidRPr="00BD4131">
        <w:rPr>
          <w:rFonts w:ascii="Arial" w:hAnsi="Arial" w:cs="Arial"/>
          <w:sz w:val="24"/>
          <w:szCs w:val="24"/>
        </w:rPr>
        <w:t xml:space="preserve"> pic</w:t>
      </w:r>
      <w:r w:rsidR="001A5CC2">
        <w:rPr>
          <w:rFonts w:ascii="Arial" w:hAnsi="Arial" w:cs="Arial"/>
          <w:sz w:val="24"/>
          <w:szCs w:val="24"/>
        </w:rPr>
        <w:t xml:space="preserve"> </w:t>
      </w:r>
      <w:r w:rsidR="001A5CC2" w:rsidRPr="00BD4131">
        <w:rPr>
          <w:rFonts w:ascii="Arial" w:hAnsi="Arial" w:cs="Arial"/>
          <w:color w:val="002060"/>
          <w:sz w:val="24"/>
          <w:szCs w:val="24"/>
        </w:rPr>
        <w:t>of</w:t>
      </w:r>
      <w:r w:rsidR="001A5CC2">
        <w:rPr>
          <w:rFonts w:ascii="Arial" w:hAnsi="Arial" w:cs="Arial"/>
          <w:sz w:val="24"/>
          <w:szCs w:val="24"/>
        </w:rPr>
        <w:t xml:space="preserve"> Sri Jayatheertharu And Metro LTD, </w:t>
      </w:r>
      <w:r w:rsidR="001A5CC2">
        <w:rPr>
          <w:rFonts w:ascii="Arial" w:hAnsi="Arial" w:cs="Arial"/>
          <w:color w:val="111111"/>
          <w:sz w:val="21"/>
          <w:szCs w:val="21"/>
          <w:shd w:val="clear" w:color="auto" w:fill="FFFFFF"/>
        </w:rPr>
        <w:t>Nursery Rhymes.</w:t>
      </w:r>
      <w:r w:rsidRPr="00FB4143">
        <w:rPr>
          <w:rFonts w:ascii="Arial" w:hAnsi="Arial" w:cs="Arial"/>
          <w:sz w:val="24"/>
          <w:szCs w:val="24"/>
        </w:rPr>
        <w:t xml:space="preserve">  </w:t>
      </w:r>
    </w:p>
    <w:p w:rsidR="00C231D5" w:rsidRPr="00FB4143" w:rsidRDefault="00C231D5" w:rsidP="00C231D5">
      <w:pPr>
        <w:widowControl w:val="0"/>
        <w:numPr>
          <w:ilvl w:val="0"/>
          <w:numId w:val="4"/>
        </w:numPr>
        <w:tabs>
          <w:tab w:val="left" w:pos="720"/>
        </w:tabs>
        <w:suppressAutoHyphens/>
        <w:spacing w:after="0" w:line="240" w:lineRule="auto"/>
        <w:rPr>
          <w:rFonts w:ascii="Arial" w:hAnsi="Arial" w:cs="Arial"/>
          <w:sz w:val="24"/>
          <w:szCs w:val="24"/>
        </w:rPr>
      </w:pPr>
      <w:r w:rsidRPr="00FB4143">
        <w:rPr>
          <w:rFonts w:ascii="Arial" w:hAnsi="Arial" w:cs="Arial"/>
          <w:sz w:val="24"/>
          <w:szCs w:val="24"/>
        </w:rPr>
        <w:t xml:space="preserve">Self-motivated, Creative, quick learner, willing to adapt new challenges &amp; new technologies. </w:t>
      </w:r>
    </w:p>
    <w:p w:rsidR="00C231D5" w:rsidRPr="00FB4143" w:rsidRDefault="00C231D5" w:rsidP="00C231D5">
      <w:pPr>
        <w:pStyle w:val="CVHeadings"/>
        <w:rPr>
          <w:sz w:val="24"/>
          <w:szCs w:val="24"/>
        </w:rPr>
      </w:pPr>
      <w:r w:rsidRPr="00FB4143">
        <w:rPr>
          <w:sz w:val="24"/>
          <w:szCs w:val="24"/>
        </w:rPr>
        <w:t>ACADEMICS</w:t>
      </w:r>
    </w:p>
    <w:p w:rsidR="00C231D5" w:rsidRPr="00347460" w:rsidRDefault="0082736B" w:rsidP="0082736B">
      <w:pPr>
        <w:widowControl w:val="0"/>
        <w:tabs>
          <w:tab w:val="left" w:pos="3735"/>
        </w:tabs>
        <w:snapToGrid w:val="0"/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084405" w:rsidRPr="00084405" w:rsidRDefault="00FA1DAF" w:rsidP="00EE7978">
      <w:pPr>
        <w:widowControl w:val="0"/>
        <w:numPr>
          <w:ilvl w:val="0"/>
          <w:numId w:val="12"/>
        </w:numPr>
        <w:suppressAutoHyphens/>
        <w:autoSpaceDE w:val="0"/>
        <w:spacing w:after="12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Discontinued</w:t>
      </w:r>
      <w:r w:rsidR="00084405">
        <w:rPr>
          <w:rFonts w:ascii="Arial" w:hAnsi="Arial" w:cs="Arial"/>
          <w:bCs/>
          <w:sz w:val="24"/>
          <w:szCs w:val="24"/>
        </w:rPr>
        <w:t xml:space="preserve"> MBA 2</w:t>
      </w:r>
      <w:r w:rsidR="00084405" w:rsidRPr="00084405">
        <w:rPr>
          <w:rFonts w:ascii="Arial" w:hAnsi="Arial" w:cs="Arial"/>
          <w:bCs/>
          <w:sz w:val="24"/>
          <w:szCs w:val="24"/>
          <w:vertAlign w:val="superscript"/>
        </w:rPr>
        <w:t>nd</w:t>
      </w:r>
      <w:r w:rsidR="00084405">
        <w:rPr>
          <w:rFonts w:ascii="Arial" w:hAnsi="Arial" w:cs="Arial"/>
          <w:bCs/>
          <w:sz w:val="24"/>
          <w:szCs w:val="24"/>
        </w:rPr>
        <w:t xml:space="preserve"> year in RRS College</w:t>
      </w:r>
      <w:r w:rsidR="008B0361">
        <w:rPr>
          <w:rFonts w:ascii="Arial" w:hAnsi="Arial" w:cs="Arial"/>
          <w:bCs/>
          <w:sz w:val="24"/>
          <w:szCs w:val="24"/>
        </w:rPr>
        <w:t xml:space="preserve"> Muthaiga, Hyderabad, Telangana, India.</w:t>
      </w:r>
    </w:p>
    <w:p w:rsidR="00EE7978" w:rsidRPr="00347460" w:rsidRDefault="00EE7978" w:rsidP="00EE7978">
      <w:pPr>
        <w:widowControl w:val="0"/>
        <w:numPr>
          <w:ilvl w:val="0"/>
          <w:numId w:val="12"/>
        </w:numPr>
        <w:suppressAutoHyphens/>
        <w:autoSpaceDE w:val="0"/>
        <w:spacing w:after="120" w:line="240" w:lineRule="auto"/>
        <w:jc w:val="both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347460">
        <w:rPr>
          <w:rFonts w:ascii="Arial" w:eastAsia="Times New Roman" w:hAnsi="Arial" w:cs="Arial"/>
          <w:bCs/>
          <w:spacing w:val="-15"/>
          <w:sz w:val="24"/>
          <w:szCs w:val="24"/>
        </w:rPr>
        <w:t>B.Tech</w:t>
      </w:r>
      <w:proofErr w:type="spellEnd"/>
      <w:proofErr w:type="gramEnd"/>
      <w:r w:rsidRPr="00347460">
        <w:rPr>
          <w:rFonts w:ascii="Arial" w:eastAsia="Times New Roman" w:hAnsi="Arial" w:cs="Arial"/>
          <w:bCs/>
          <w:spacing w:val="-15"/>
          <w:sz w:val="24"/>
          <w:szCs w:val="24"/>
        </w:rPr>
        <w:t xml:space="preserve"> in CSC </w:t>
      </w:r>
      <w:r w:rsidRPr="00347460">
        <w:rPr>
          <w:rFonts w:ascii="Arial" w:eastAsia="Times New Roman" w:hAnsi="Arial" w:cs="Arial"/>
          <w:sz w:val="24"/>
          <w:szCs w:val="24"/>
        </w:rPr>
        <w:t>from</w:t>
      </w:r>
      <w:r w:rsidRPr="00347460">
        <w:rPr>
          <w:rStyle w:val="Strong"/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C336C0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 xml:space="preserve">Aligarh </w:t>
      </w:r>
      <w:r w:rsidR="00084405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>Muslim</w:t>
      </w:r>
      <w:r w:rsidR="00C336C0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 xml:space="preserve"> University,</w:t>
      </w:r>
      <w:r w:rsidRPr="00347460">
        <w:rPr>
          <w:rFonts w:ascii="Arial" w:eastAsia="Times New Roman" w:hAnsi="Arial" w:cs="Arial"/>
          <w:spacing w:val="-15"/>
          <w:sz w:val="24"/>
          <w:szCs w:val="24"/>
        </w:rPr>
        <w:t xml:space="preserve"> </w:t>
      </w:r>
      <w:r w:rsidR="00C336C0">
        <w:rPr>
          <w:rFonts w:ascii="Arial" w:eastAsia="Times New Roman" w:hAnsi="Arial" w:cs="Arial"/>
          <w:spacing w:val="-15"/>
          <w:sz w:val="24"/>
          <w:szCs w:val="24"/>
        </w:rPr>
        <w:t>UP</w:t>
      </w:r>
      <w:r w:rsidRPr="00347460">
        <w:rPr>
          <w:rFonts w:ascii="Arial" w:eastAsia="Times New Roman" w:hAnsi="Arial" w:cs="Arial"/>
          <w:spacing w:val="-15"/>
          <w:sz w:val="24"/>
          <w:szCs w:val="24"/>
        </w:rPr>
        <w:t>, India pass out in the 2012 with an aggregate of </w:t>
      </w:r>
      <w:r w:rsidR="005B0A42">
        <w:rPr>
          <w:rFonts w:ascii="Arial" w:eastAsia="Times New Roman" w:hAnsi="Arial" w:cs="Arial"/>
          <w:spacing w:val="-15"/>
          <w:sz w:val="24"/>
          <w:szCs w:val="24"/>
        </w:rPr>
        <w:t>76</w:t>
      </w:r>
      <w:r w:rsidRPr="00347460">
        <w:rPr>
          <w:rFonts w:ascii="Arial" w:eastAsia="Times New Roman" w:hAnsi="Arial" w:cs="Arial"/>
          <w:spacing w:val="-15"/>
          <w:sz w:val="24"/>
          <w:szCs w:val="24"/>
        </w:rPr>
        <w:t>.</w:t>
      </w:r>
      <w:r w:rsidR="005B0A42">
        <w:rPr>
          <w:rFonts w:ascii="Arial" w:eastAsia="Times New Roman" w:hAnsi="Arial" w:cs="Arial"/>
          <w:spacing w:val="-15"/>
          <w:sz w:val="24"/>
          <w:szCs w:val="24"/>
        </w:rPr>
        <w:t>5</w:t>
      </w:r>
      <w:r w:rsidRPr="00347460">
        <w:rPr>
          <w:rFonts w:ascii="Arial" w:eastAsia="Times New Roman" w:hAnsi="Arial" w:cs="Arial"/>
          <w:sz w:val="24"/>
          <w:szCs w:val="24"/>
        </w:rPr>
        <w:t>%.</w:t>
      </w:r>
    </w:p>
    <w:p w:rsidR="00EE7978" w:rsidRPr="00347460" w:rsidRDefault="00EE7978" w:rsidP="00EE7978">
      <w:pPr>
        <w:widowControl w:val="0"/>
        <w:numPr>
          <w:ilvl w:val="0"/>
          <w:numId w:val="12"/>
        </w:numPr>
        <w:suppressAutoHyphens/>
        <w:autoSpaceDE w:val="0"/>
        <w:spacing w:after="12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347460">
        <w:rPr>
          <w:rFonts w:ascii="Arial" w:hAnsi="Arial" w:cs="Arial"/>
          <w:sz w:val="24"/>
          <w:szCs w:val="24"/>
        </w:rPr>
        <w:t>Intermediate with the specialization of M.P.C from Sri Chaitanya Junior College at Eluru. Pass out in the year2008 with an aggregate of 61.1%.</w:t>
      </w:r>
    </w:p>
    <w:p w:rsidR="00EE7978" w:rsidRPr="00347460" w:rsidRDefault="00EE7978" w:rsidP="00EE7978">
      <w:pPr>
        <w:widowControl w:val="0"/>
        <w:numPr>
          <w:ilvl w:val="0"/>
          <w:numId w:val="12"/>
        </w:numPr>
        <w:suppressAutoHyphens/>
        <w:autoSpaceDE w:val="0"/>
        <w:spacing w:after="12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347460">
        <w:rPr>
          <w:rFonts w:ascii="Arial" w:hAnsi="Arial" w:cs="Arial"/>
          <w:sz w:val="24"/>
          <w:szCs w:val="24"/>
        </w:rPr>
        <w:t xml:space="preserve">Secondary School Education from </w:t>
      </w:r>
      <w:r w:rsidR="000522DB">
        <w:rPr>
          <w:rFonts w:ascii="Arial" w:hAnsi="Arial" w:cs="Arial"/>
          <w:sz w:val="24"/>
          <w:szCs w:val="24"/>
        </w:rPr>
        <w:t xml:space="preserve">KPDT High school Branch </w:t>
      </w:r>
      <w:proofErr w:type="spellStart"/>
      <w:r w:rsidR="000522DB">
        <w:rPr>
          <w:rFonts w:ascii="Arial" w:hAnsi="Arial" w:cs="Arial"/>
          <w:sz w:val="24"/>
          <w:szCs w:val="24"/>
        </w:rPr>
        <w:t>Eluru</w:t>
      </w:r>
      <w:proofErr w:type="spellEnd"/>
      <w:r w:rsidRPr="00347460">
        <w:rPr>
          <w:rFonts w:ascii="Arial" w:hAnsi="Arial" w:cs="Arial"/>
          <w:sz w:val="24"/>
          <w:szCs w:val="24"/>
        </w:rPr>
        <w:t>. Pass out in the year2006 with an aggregate of 51.1%.</w:t>
      </w:r>
    </w:p>
    <w:p w:rsidR="00C231D5" w:rsidRPr="00FB4143" w:rsidRDefault="00C231D5" w:rsidP="00C231D5">
      <w:pPr>
        <w:pStyle w:val="CVHeadings"/>
        <w:rPr>
          <w:sz w:val="24"/>
          <w:szCs w:val="24"/>
        </w:rPr>
      </w:pPr>
      <w:r w:rsidRPr="00FB4143">
        <w:rPr>
          <w:sz w:val="24"/>
          <w:szCs w:val="24"/>
        </w:rPr>
        <w:t>SKILLS/COMPETENCIES</w:t>
      </w:r>
      <w:r w:rsidR="00F01846">
        <w:rPr>
          <w:sz w:val="24"/>
          <w:szCs w:val="24"/>
        </w:rPr>
        <w:t xml:space="preserve"> </w:t>
      </w:r>
    </w:p>
    <w:p w:rsidR="00C231D5" w:rsidRPr="00FB4143" w:rsidRDefault="00C231D5" w:rsidP="00C231D5">
      <w:pPr>
        <w:widowControl w:val="0"/>
        <w:tabs>
          <w:tab w:val="left" w:pos="-655"/>
        </w:tabs>
        <w:snapToGrid w:val="0"/>
        <w:spacing w:after="0"/>
        <w:ind w:left="-655" w:right="-10"/>
        <w:jc w:val="center"/>
        <w:rPr>
          <w:sz w:val="24"/>
          <w:szCs w:val="24"/>
        </w:rPr>
      </w:pPr>
      <w:r w:rsidRPr="00FB4143">
        <w:rPr>
          <w:sz w:val="24"/>
          <w:szCs w:val="24"/>
        </w:rPr>
        <w:tab/>
        <w:t xml:space="preserve">        </w:t>
      </w:r>
    </w:p>
    <w:tbl>
      <w:tblPr>
        <w:tblW w:w="9310" w:type="dxa"/>
        <w:tblInd w:w="268" w:type="dxa"/>
        <w:tblLayout w:type="fixed"/>
        <w:tblLook w:val="0000" w:firstRow="0" w:lastRow="0" w:firstColumn="0" w:lastColumn="0" w:noHBand="0" w:noVBand="0"/>
      </w:tblPr>
      <w:tblGrid>
        <w:gridCol w:w="2501"/>
        <w:gridCol w:w="6809"/>
      </w:tblGrid>
      <w:tr w:rsidR="00C231D5" w:rsidRPr="00FB4143" w:rsidTr="00D67509">
        <w:trPr>
          <w:trHeight w:val="596"/>
          <w:tblHeader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FDFDF"/>
            <w:vAlign w:val="center"/>
          </w:tcPr>
          <w:p w:rsidR="00C231D5" w:rsidRPr="00FB4143" w:rsidRDefault="00C231D5" w:rsidP="00D67509">
            <w:pPr>
              <w:pStyle w:val="Tabletext"/>
              <w:snapToGrid w:val="0"/>
              <w:jc w:val="center"/>
              <w:rPr>
                <w:b/>
                <w:sz w:val="24"/>
                <w:szCs w:val="24"/>
              </w:rPr>
            </w:pPr>
            <w:r w:rsidRPr="00FB4143">
              <w:rPr>
                <w:b/>
                <w:sz w:val="24"/>
                <w:szCs w:val="24"/>
              </w:rPr>
              <w:softHyphen/>
              <w:t>Skill Type</w:t>
            </w:r>
          </w:p>
        </w:tc>
        <w:tc>
          <w:tcPr>
            <w:tcW w:w="6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:rsidR="00C231D5" w:rsidRPr="00FB4143" w:rsidRDefault="00C231D5" w:rsidP="00D67509">
            <w:pPr>
              <w:pStyle w:val="Tabletext"/>
              <w:snapToGrid w:val="0"/>
              <w:jc w:val="center"/>
              <w:rPr>
                <w:b/>
                <w:sz w:val="24"/>
                <w:szCs w:val="24"/>
              </w:rPr>
            </w:pPr>
            <w:r w:rsidRPr="00FB4143">
              <w:rPr>
                <w:b/>
                <w:sz w:val="24"/>
                <w:szCs w:val="24"/>
              </w:rPr>
              <w:t>Description</w:t>
            </w:r>
          </w:p>
        </w:tc>
      </w:tr>
      <w:tr w:rsidR="00C231D5" w:rsidRPr="00FB4143" w:rsidTr="00D67509">
        <w:trPr>
          <w:trHeight w:val="761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C231D5" w:rsidRPr="003127FB" w:rsidRDefault="003127FB" w:rsidP="003127FB">
            <w:pPr>
              <w:rPr>
                <w:rFonts w:ascii="Verdana" w:hAnsi="Verdana"/>
                <w:sz w:val="24"/>
                <w:szCs w:val="24"/>
              </w:rPr>
            </w:pPr>
            <w:r w:rsidRPr="003127FB">
              <w:rPr>
                <w:rFonts w:ascii="Verdana" w:hAnsi="Verdana"/>
                <w:sz w:val="24"/>
                <w:szCs w:val="24"/>
              </w:rPr>
              <w:t>Languages</w:t>
            </w:r>
          </w:p>
        </w:tc>
        <w:tc>
          <w:tcPr>
            <w:tcW w:w="6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C231D5" w:rsidRPr="003127FB" w:rsidRDefault="003127FB" w:rsidP="003127FB">
            <w:pPr>
              <w:rPr>
                <w:rFonts w:ascii="Verdana" w:hAnsi="Verdana"/>
                <w:sz w:val="24"/>
                <w:szCs w:val="24"/>
              </w:rPr>
            </w:pPr>
            <w:r w:rsidRPr="003127FB">
              <w:rPr>
                <w:rFonts w:ascii="Verdana" w:hAnsi="Verdana"/>
                <w:sz w:val="24"/>
                <w:szCs w:val="24"/>
              </w:rPr>
              <w:t>HTML, CSS, JavaScript</w:t>
            </w:r>
          </w:p>
        </w:tc>
      </w:tr>
      <w:tr w:rsidR="003127FB" w:rsidRPr="00FB4143" w:rsidTr="00D67509">
        <w:trPr>
          <w:trHeight w:val="761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3127FB" w:rsidRPr="003127FB" w:rsidRDefault="003127FB" w:rsidP="003127FB">
            <w:pPr>
              <w:rPr>
                <w:rFonts w:ascii="Verdana" w:hAnsi="Verdana"/>
                <w:sz w:val="24"/>
                <w:szCs w:val="24"/>
              </w:rPr>
            </w:pPr>
            <w:r w:rsidRPr="003127FB">
              <w:rPr>
                <w:rFonts w:ascii="Verdana" w:hAnsi="Verdana"/>
                <w:sz w:val="24"/>
                <w:szCs w:val="24"/>
              </w:rPr>
              <w:t>Frameworks/Libraries</w:t>
            </w:r>
          </w:p>
        </w:tc>
        <w:tc>
          <w:tcPr>
            <w:tcW w:w="6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3127FB" w:rsidRPr="003127FB" w:rsidRDefault="003127FB" w:rsidP="003127FB">
            <w:pPr>
              <w:rPr>
                <w:rFonts w:ascii="Verdana" w:hAnsi="Verdana"/>
                <w:sz w:val="24"/>
                <w:szCs w:val="24"/>
              </w:rPr>
            </w:pPr>
            <w:r w:rsidRPr="003127FB">
              <w:rPr>
                <w:rFonts w:ascii="Verdana" w:hAnsi="Verdana"/>
                <w:sz w:val="24"/>
                <w:szCs w:val="24"/>
              </w:rPr>
              <w:t>React, Redux, Bootstrap, Tailwind CSS, jQuery</w:t>
            </w:r>
          </w:p>
        </w:tc>
      </w:tr>
      <w:tr w:rsidR="003127FB" w:rsidRPr="00FB4143" w:rsidTr="00D67509">
        <w:trPr>
          <w:trHeight w:val="761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3127FB" w:rsidRPr="003127FB" w:rsidRDefault="003127FB" w:rsidP="003127FB">
            <w:pPr>
              <w:rPr>
                <w:rFonts w:ascii="Verdana" w:hAnsi="Verdana"/>
                <w:sz w:val="24"/>
                <w:szCs w:val="24"/>
              </w:rPr>
            </w:pPr>
            <w:r w:rsidRPr="003127FB">
              <w:rPr>
                <w:rFonts w:ascii="Verdana" w:hAnsi="Verdana"/>
                <w:sz w:val="24"/>
                <w:szCs w:val="24"/>
              </w:rPr>
              <w:t>Tools</w:t>
            </w:r>
          </w:p>
        </w:tc>
        <w:tc>
          <w:tcPr>
            <w:tcW w:w="6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3127FB" w:rsidRPr="003127FB" w:rsidRDefault="003127FB" w:rsidP="003127FB">
            <w:pPr>
              <w:rPr>
                <w:rFonts w:ascii="Verdana" w:hAnsi="Verdana"/>
                <w:sz w:val="24"/>
                <w:szCs w:val="24"/>
              </w:rPr>
            </w:pPr>
            <w:r w:rsidRPr="003127FB">
              <w:rPr>
                <w:rFonts w:ascii="Verdana" w:hAnsi="Verdana"/>
                <w:sz w:val="24"/>
                <w:szCs w:val="24"/>
              </w:rPr>
              <w:t xml:space="preserve">Git, </w:t>
            </w:r>
            <w:proofErr w:type="spellStart"/>
            <w:r w:rsidRPr="003127FB">
              <w:rPr>
                <w:rFonts w:ascii="Verdana" w:hAnsi="Verdana"/>
                <w:sz w:val="24"/>
                <w:szCs w:val="24"/>
              </w:rPr>
              <w:t>Vite</w:t>
            </w:r>
            <w:proofErr w:type="spellEnd"/>
            <w:r w:rsidRPr="003127FB">
              <w:rPr>
                <w:rFonts w:ascii="Verdana" w:hAnsi="Verdana"/>
                <w:sz w:val="24"/>
                <w:szCs w:val="24"/>
              </w:rPr>
              <w:t>, Context API, reducers</w:t>
            </w:r>
          </w:p>
        </w:tc>
      </w:tr>
      <w:tr w:rsidR="003127FB" w:rsidRPr="00FB4143" w:rsidTr="00D67509">
        <w:trPr>
          <w:trHeight w:val="761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3127FB" w:rsidRPr="003127FB" w:rsidRDefault="003127FB" w:rsidP="003127FB">
            <w:pPr>
              <w:rPr>
                <w:rFonts w:ascii="Verdana" w:hAnsi="Verdana"/>
                <w:sz w:val="24"/>
                <w:szCs w:val="24"/>
              </w:rPr>
            </w:pPr>
            <w:r w:rsidRPr="003127FB">
              <w:rPr>
                <w:rFonts w:ascii="Verdana" w:hAnsi="Verdana"/>
                <w:sz w:val="24"/>
                <w:szCs w:val="24"/>
              </w:rPr>
              <w:lastRenderedPageBreak/>
              <w:t>Design</w:t>
            </w:r>
          </w:p>
        </w:tc>
        <w:tc>
          <w:tcPr>
            <w:tcW w:w="6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3127FB" w:rsidRPr="003127FB" w:rsidRDefault="003127FB" w:rsidP="003127FB">
            <w:pPr>
              <w:rPr>
                <w:rFonts w:ascii="Verdana" w:hAnsi="Verdana"/>
                <w:sz w:val="24"/>
                <w:szCs w:val="24"/>
              </w:rPr>
            </w:pPr>
            <w:r w:rsidRPr="003127FB">
              <w:rPr>
                <w:rFonts w:ascii="Verdana" w:hAnsi="Verdana"/>
                <w:sz w:val="24"/>
                <w:szCs w:val="24"/>
              </w:rPr>
              <w:t>Responsive Design, CSS Flexbox, CSS Grid, Animation</w:t>
            </w:r>
          </w:p>
        </w:tc>
      </w:tr>
      <w:tr w:rsidR="003127FB" w:rsidRPr="00FB4143" w:rsidTr="00D67509">
        <w:trPr>
          <w:trHeight w:val="761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3127FB" w:rsidRPr="003127FB" w:rsidRDefault="003127FB" w:rsidP="003127FB">
            <w:pPr>
              <w:rPr>
                <w:rFonts w:ascii="Verdana" w:hAnsi="Verdana"/>
                <w:sz w:val="24"/>
                <w:szCs w:val="24"/>
              </w:rPr>
            </w:pPr>
            <w:r w:rsidRPr="003127FB">
              <w:rPr>
                <w:rFonts w:ascii="Verdana" w:hAnsi="Verdana"/>
                <w:sz w:val="24"/>
                <w:szCs w:val="24"/>
              </w:rPr>
              <w:t>Additional</w:t>
            </w:r>
          </w:p>
        </w:tc>
        <w:tc>
          <w:tcPr>
            <w:tcW w:w="6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3127FB" w:rsidRPr="003127FB" w:rsidRDefault="003127FB" w:rsidP="003127FB">
            <w:pPr>
              <w:rPr>
                <w:rFonts w:ascii="Arial" w:hAnsi="Arial" w:cs="Arial"/>
                <w:sz w:val="24"/>
                <w:szCs w:val="24"/>
              </w:rPr>
            </w:pPr>
            <w:r w:rsidRPr="003127FB">
              <w:rPr>
                <w:rFonts w:ascii="Arial" w:hAnsi="Arial" w:cs="Arial"/>
                <w:sz w:val="24"/>
                <w:szCs w:val="24"/>
              </w:rPr>
              <w:t>APIs, Single Page Applications (SPA), Mobile Navigation, Progress Bars</w:t>
            </w:r>
          </w:p>
        </w:tc>
      </w:tr>
      <w:tr w:rsidR="003127FB" w:rsidRPr="00FB4143" w:rsidTr="00D67509">
        <w:trPr>
          <w:trHeight w:val="761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3127FB" w:rsidRPr="00A33B56" w:rsidRDefault="003127FB" w:rsidP="00D67509">
            <w:pPr>
              <w:widowControl w:val="0"/>
              <w:snapToGrid w:val="0"/>
              <w:spacing w:after="0"/>
              <w:rPr>
                <w:rFonts w:ascii="Arial" w:eastAsia="Lucida Sans Unicode" w:hAnsi="Arial" w:cs="Arial"/>
                <w:sz w:val="24"/>
                <w:szCs w:val="24"/>
              </w:rPr>
            </w:pPr>
            <w:r w:rsidRPr="00A33B56">
              <w:rPr>
                <w:rFonts w:ascii="Arial" w:eastAsia="Lucida Sans Unicode" w:hAnsi="Arial" w:cs="Arial"/>
                <w:sz w:val="24"/>
                <w:szCs w:val="24"/>
              </w:rPr>
              <w:t>Tools</w:t>
            </w:r>
          </w:p>
        </w:tc>
        <w:tc>
          <w:tcPr>
            <w:tcW w:w="6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3127FB" w:rsidRPr="00A33B56" w:rsidRDefault="003127FB" w:rsidP="00F01846">
            <w:pPr>
              <w:rPr>
                <w:rFonts w:ascii="Verdana" w:hAnsi="Verdana" w:cs="Arial"/>
                <w:sz w:val="24"/>
                <w:szCs w:val="24"/>
              </w:rPr>
            </w:pPr>
            <w:r w:rsidRPr="00A33B56">
              <w:rPr>
                <w:rFonts w:ascii="Verdana" w:hAnsi="Verdana" w:cs="Arial"/>
                <w:sz w:val="24"/>
                <w:szCs w:val="24"/>
              </w:rPr>
              <w:t>2D Animation (Flash cs3, cs5, cs6</w:t>
            </w:r>
            <w:r>
              <w:rPr>
                <w:rFonts w:ascii="Verdana" w:hAnsi="Verdana" w:cs="Arial"/>
                <w:sz w:val="24"/>
                <w:szCs w:val="24"/>
              </w:rPr>
              <w:t>, cc2022</w:t>
            </w:r>
            <w:r w:rsidRPr="00A33B56">
              <w:rPr>
                <w:rFonts w:ascii="Verdana" w:hAnsi="Verdana" w:cs="Arial"/>
                <w:sz w:val="24"/>
                <w:szCs w:val="24"/>
              </w:rPr>
              <w:t xml:space="preserve">), Adobe </w:t>
            </w:r>
            <w:r>
              <w:rPr>
                <w:rFonts w:ascii="Verdana" w:hAnsi="Verdana" w:cs="Arial"/>
                <w:sz w:val="24"/>
                <w:szCs w:val="24"/>
              </w:rPr>
              <w:t xml:space="preserve">InDesign, </w:t>
            </w:r>
            <w:r w:rsidRPr="00A33B56">
              <w:rPr>
                <w:rFonts w:ascii="Verdana" w:hAnsi="Verdana" w:cs="Arial"/>
                <w:sz w:val="24"/>
                <w:szCs w:val="24"/>
              </w:rPr>
              <w:t xml:space="preserve">Illustrator, Adobe Photoshop, </w:t>
            </w:r>
            <w:r>
              <w:rPr>
                <w:rFonts w:ascii="Verdana" w:hAnsi="Verdana" w:cs="Arial"/>
                <w:sz w:val="24"/>
                <w:szCs w:val="24"/>
              </w:rPr>
              <w:t>premiere Pro, After effects, Wave</w:t>
            </w:r>
            <w:r w:rsidRPr="00A33B56">
              <w:rPr>
                <w:rFonts w:ascii="Verdana" w:hAnsi="Verdana" w:cs="Arial"/>
                <w:sz w:val="24"/>
                <w:szCs w:val="24"/>
              </w:rPr>
              <w:t xml:space="preserve"> pad, and Toon boom rigging (Harmony), MS office</w:t>
            </w:r>
            <w:r>
              <w:rPr>
                <w:rFonts w:ascii="Verdana" w:hAnsi="Verdana" w:cs="Arial"/>
                <w:sz w:val="24"/>
                <w:szCs w:val="24"/>
              </w:rPr>
              <w:t>,</w:t>
            </w:r>
          </w:p>
        </w:tc>
      </w:tr>
      <w:tr w:rsidR="00C231D5" w:rsidRPr="00FB4143" w:rsidTr="00D67509">
        <w:trPr>
          <w:cantSplit/>
          <w:trHeight w:val="1092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C231D5" w:rsidRPr="00FB4143" w:rsidRDefault="00C231D5" w:rsidP="00D67509">
            <w:pPr>
              <w:widowControl w:val="0"/>
              <w:snapToGrid w:val="0"/>
              <w:spacing w:after="0"/>
              <w:rPr>
                <w:rFonts w:ascii="Verdana" w:eastAsia="Lucida Sans Unicode" w:hAnsi="Verdana" w:cs="Tahoma"/>
                <w:sz w:val="24"/>
                <w:szCs w:val="24"/>
              </w:rPr>
            </w:pPr>
            <w:r w:rsidRPr="00FB4143">
              <w:rPr>
                <w:rFonts w:ascii="Verdana" w:eastAsia="Lucida Sans Unicode" w:hAnsi="Verdana" w:cs="Tahoma"/>
                <w:sz w:val="24"/>
                <w:szCs w:val="24"/>
              </w:rPr>
              <w:t>Domains</w:t>
            </w:r>
          </w:p>
        </w:tc>
        <w:tc>
          <w:tcPr>
            <w:tcW w:w="6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C231D5" w:rsidRPr="00FB4143" w:rsidRDefault="00C231D5" w:rsidP="00D67509">
            <w:pPr>
              <w:widowControl w:val="0"/>
              <w:snapToGrid w:val="0"/>
              <w:spacing w:after="0"/>
              <w:rPr>
                <w:rFonts w:ascii="Verdana" w:eastAsia="Lucida Sans Unicode" w:hAnsi="Verdana" w:cs="Tahoma"/>
                <w:sz w:val="24"/>
                <w:szCs w:val="24"/>
              </w:rPr>
            </w:pPr>
          </w:p>
          <w:p w:rsidR="00C231D5" w:rsidRPr="00FB4143" w:rsidRDefault="00C231D5" w:rsidP="00F01846">
            <w:pPr>
              <w:widowControl w:val="0"/>
              <w:snapToGrid w:val="0"/>
              <w:spacing w:after="0"/>
              <w:rPr>
                <w:rFonts w:ascii="Verdana" w:eastAsia="Lucida Sans Unicode" w:hAnsi="Verdana" w:cs="Tahoma"/>
                <w:sz w:val="24"/>
                <w:szCs w:val="24"/>
              </w:rPr>
            </w:pPr>
            <w:r w:rsidRPr="00FB4143">
              <w:rPr>
                <w:rFonts w:ascii="Verdana" w:eastAsia="Lucida Sans Unicode" w:hAnsi="Verdana" w:cs="Tahoma"/>
                <w:sz w:val="24"/>
                <w:szCs w:val="24"/>
              </w:rPr>
              <w:t>E-</w:t>
            </w:r>
            <w:r w:rsidR="00404DC7" w:rsidRPr="00FB4143">
              <w:rPr>
                <w:rFonts w:ascii="Verdana" w:eastAsia="Lucida Sans Unicode" w:hAnsi="Verdana" w:cs="Tahoma"/>
                <w:sz w:val="24"/>
                <w:szCs w:val="24"/>
              </w:rPr>
              <w:t>Learning, Media</w:t>
            </w:r>
            <w:r w:rsidRPr="00FB4143">
              <w:rPr>
                <w:rFonts w:ascii="Verdana" w:eastAsia="Lucida Sans Unicode" w:hAnsi="Verdana" w:cs="Tahoma"/>
                <w:sz w:val="24"/>
                <w:szCs w:val="24"/>
              </w:rPr>
              <w:t xml:space="preserve"> (audio</w:t>
            </w:r>
            <w:r w:rsidR="00696CD1">
              <w:rPr>
                <w:rFonts w:ascii="Verdana" w:eastAsia="Lucida Sans Unicode" w:hAnsi="Verdana" w:cs="Tahoma"/>
                <w:sz w:val="24"/>
                <w:szCs w:val="24"/>
              </w:rPr>
              <w:t xml:space="preserve"> &amp; Video</w:t>
            </w:r>
            <w:r w:rsidRPr="00FB4143">
              <w:rPr>
                <w:rFonts w:ascii="Verdana" w:eastAsia="Lucida Sans Unicode" w:hAnsi="Verdana" w:cs="Tahoma"/>
                <w:sz w:val="24"/>
                <w:szCs w:val="24"/>
              </w:rPr>
              <w:t xml:space="preserve"> editing)</w:t>
            </w:r>
          </w:p>
        </w:tc>
      </w:tr>
      <w:tr w:rsidR="00C231D5" w:rsidRPr="00FB4143" w:rsidTr="00D67509">
        <w:trPr>
          <w:cantSplit/>
          <w:trHeight w:val="735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C231D5" w:rsidRPr="00FB4143" w:rsidRDefault="00C231D5" w:rsidP="00D67509">
            <w:pPr>
              <w:widowControl w:val="0"/>
              <w:snapToGrid w:val="0"/>
              <w:spacing w:after="0"/>
              <w:rPr>
                <w:rFonts w:ascii="Verdana" w:eastAsia="Lucida Sans Unicode" w:hAnsi="Verdana" w:cs="Tahoma"/>
                <w:sz w:val="24"/>
                <w:szCs w:val="24"/>
              </w:rPr>
            </w:pPr>
            <w:r w:rsidRPr="00FB4143">
              <w:rPr>
                <w:rFonts w:ascii="Verdana" w:eastAsia="Lucida Sans Unicode" w:hAnsi="Verdana" w:cs="Tahoma"/>
                <w:sz w:val="24"/>
                <w:szCs w:val="24"/>
              </w:rPr>
              <w:t xml:space="preserve">OS </w:t>
            </w:r>
          </w:p>
        </w:tc>
        <w:tc>
          <w:tcPr>
            <w:tcW w:w="6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C231D5" w:rsidRPr="00FB4143" w:rsidRDefault="00C231D5" w:rsidP="00D67509">
            <w:pPr>
              <w:widowControl w:val="0"/>
              <w:snapToGrid w:val="0"/>
              <w:spacing w:after="0"/>
              <w:rPr>
                <w:rFonts w:ascii="Verdana" w:eastAsia="Lucida Sans Unicode" w:hAnsi="Verdana" w:cs="Tahoma"/>
                <w:sz w:val="24"/>
                <w:szCs w:val="24"/>
              </w:rPr>
            </w:pPr>
          </w:p>
          <w:p w:rsidR="00C231D5" w:rsidRPr="00FB4143" w:rsidRDefault="00C231D5" w:rsidP="009C566B">
            <w:pPr>
              <w:widowControl w:val="0"/>
              <w:snapToGrid w:val="0"/>
              <w:spacing w:after="0"/>
              <w:rPr>
                <w:rFonts w:ascii="Verdana" w:eastAsia="Lucida Sans Unicode" w:hAnsi="Verdana" w:cs="Tahoma"/>
                <w:sz w:val="24"/>
                <w:szCs w:val="24"/>
              </w:rPr>
            </w:pPr>
            <w:r w:rsidRPr="00FB4143">
              <w:rPr>
                <w:rFonts w:ascii="Verdana" w:eastAsia="Lucida Sans Unicode" w:hAnsi="Verdana" w:cs="Tahoma"/>
                <w:sz w:val="24"/>
                <w:szCs w:val="24"/>
              </w:rPr>
              <w:t xml:space="preserve">Windows </w:t>
            </w:r>
            <w:proofErr w:type="spellStart"/>
            <w:r w:rsidRPr="00FB4143">
              <w:rPr>
                <w:rFonts w:ascii="Verdana" w:eastAsia="Lucida Sans Unicode" w:hAnsi="Verdana" w:cs="Tahoma"/>
                <w:sz w:val="24"/>
                <w:szCs w:val="24"/>
              </w:rPr>
              <w:t>xp</w:t>
            </w:r>
            <w:proofErr w:type="spellEnd"/>
            <w:r w:rsidRPr="00FB4143">
              <w:rPr>
                <w:rFonts w:ascii="Verdana" w:eastAsia="Lucida Sans Unicode" w:hAnsi="Verdana" w:cs="Tahoma"/>
                <w:sz w:val="24"/>
                <w:szCs w:val="24"/>
              </w:rPr>
              <w:t xml:space="preserve">, windows </w:t>
            </w:r>
            <w:r w:rsidR="00713DEB">
              <w:rPr>
                <w:rFonts w:ascii="Verdana" w:eastAsia="Lucida Sans Unicode" w:hAnsi="Verdana" w:cs="Tahoma"/>
                <w:sz w:val="24"/>
                <w:szCs w:val="24"/>
              </w:rPr>
              <w:t>10</w:t>
            </w:r>
          </w:p>
        </w:tc>
      </w:tr>
    </w:tbl>
    <w:p w:rsidR="00C231D5" w:rsidRPr="00FB4143" w:rsidRDefault="00C231D5" w:rsidP="00C231D5">
      <w:pPr>
        <w:pStyle w:val="CVHeadings"/>
        <w:rPr>
          <w:sz w:val="24"/>
          <w:szCs w:val="24"/>
        </w:rPr>
      </w:pPr>
      <w:r w:rsidRPr="00FB4143">
        <w:rPr>
          <w:sz w:val="24"/>
          <w:szCs w:val="24"/>
        </w:rPr>
        <w:t>WORK HISTORY</w:t>
      </w:r>
    </w:p>
    <w:p w:rsidR="00C231D5" w:rsidRPr="00FB4143" w:rsidRDefault="00C231D5" w:rsidP="00C231D5">
      <w:pPr>
        <w:pStyle w:val="CVKeypoint"/>
        <w:tabs>
          <w:tab w:val="clear" w:pos="720"/>
        </w:tabs>
        <w:ind w:left="0" w:firstLine="0"/>
        <w:rPr>
          <w:szCs w:val="24"/>
        </w:rPr>
      </w:pPr>
    </w:p>
    <w:tbl>
      <w:tblPr>
        <w:tblW w:w="9191" w:type="dxa"/>
        <w:tblInd w:w="23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704"/>
        <w:gridCol w:w="3916"/>
        <w:gridCol w:w="1571"/>
      </w:tblGrid>
      <w:tr w:rsidR="00C231D5" w:rsidRPr="00FB4143" w:rsidTr="004139FC">
        <w:trPr>
          <w:trHeight w:val="1002"/>
        </w:trPr>
        <w:tc>
          <w:tcPr>
            <w:tcW w:w="3704" w:type="dxa"/>
            <w:tcBorders>
              <w:top w:val="single" w:sz="2" w:space="0" w:color="000000"/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C231D5" w:rsidRPr="00FB4143" w:rsidRDefault="00C231D5" w:rsidP="00A255D7">
            <w:pPr>
              <w:snapToGrid w:val="0"/>
              <w:rPr>
                <w:rFonts w:ascii="Arial" w:hAnsi="Arial" w:cs="Arial"/>
                <w:sz w:val="24"/>
                <w:szCs w:val="24"/>
              </w:rPr>
            </w:pPr>
            <w:r w:rsidRPr="00FB4143">
              <w:rPr>
                <w:rFonts w:ascii="Arial" w:hAnsi="Arial" w:cs="Arial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3916" w:type="dxa"/>
            <w:tcBorders>
              <w:top w:val="single" w:sz="2" w:space="0" w:color="000000"/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C231D5" w:rsidRPr="00FB4143" w:rsidRDefault="00C231D5" w:rsidP="00D67509">
            <w:pPr>
              <w:snapToGri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B4143">
              <w:rPr>
                <w:rFonts w:ascii="Arial" w:hAnsi="Arial" w:cs="Arial"/>
                <w:b/>
                <w:bCs/>
                <w:sz w:val="24"/>
                <w:szCs w:val="24"/>
              </w:rPr>
              <w:t>Organization</w:t>
            </w:r>
          </w:p>
        </w:tc>
        <w:tc>
          <w:tcPr>
            <w:tcW w:w="1571" w:type="dxa"/>
            <w:tcBorders>
              <w:top w:val="single" w:sz="2" w:space="0" w:color="000000"/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C231D5" w:rsidRPr="00FB4143" w:rsidRDefault="00C231D5" w:rsidP="00D67509">
            <w:pPr>
              <w:snapToGri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B4143">
              <w:rPr>
                <w:rFonts w:ascii="Arial" w:hAnsi="Arial" w:cs="Arial"/>
                <w:b/>
                <w:bCs/>
                <w:sz w:val="24"/>
                <w:szCs w:val="24"/>
              </w:rPr>
              <w:t>Role</w:t>
            </w:r>
          </w:p>
        </w:tc>
      </w:tr>
      <w:tr w:rsidR="008B396A" w:rsidRPr="00FB4143" w:rsidTr="004139FC">
        <w:trPr>
          <w:trHeight w:val="875"/>
        </w:trPr>
        <w:tc>
          <w:tcPr>
            <w:tcW w:w="3704" w:type="dxa"/>
            <w:tcBorders>
              <w:top w:val="single" w:sz="2" w:space="0" w:color="000000"/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8B396A" w:rsidRPr="00FB4143" w:rsidRDefault="004F133A" w:rsidP="00F01846">
            <w:pPr>
              <w:snapToGri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January </w:t>
            </w:r>
            <w:r w:rsidR="00F01846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F01846" w:rsidRPr="00FB4143">
              <w:rPr>
                <w:rFonts w:ascii="Arial" w:hAnsi="Arial" w:cs="Arial"/>
                <w:bCs/>
                <w:sz w:val="24"/>
                <w:szCs w:val="24"/>
              </w:rPr>
              <w:t>201</w:t>
            </w:r>
            <w:r>
              <w:rPr>
                <w:rFonts w:ascii="Arial" w:hAnsi="Arial" w:cs="Arial"/>
                <w:bCs/>
                <w:sz w:val="24"/>
                <w:szCs w:val="24"/>
              </w:rPr>
              <w:t>4</w:t>
            </w:r>
            <w:r w:rsidR="00F01846" w:rsidRPr="00FB4143">
              <w:rPr>
                <w:rFonts w:ascii="Arial" w:hAnsi="Arial" w:cs="Arial"/>
                <w:bCs/>
                <w:sz w:val="24"/>
                <w:szCs w:val="24"/>
              </w:rPr>
              <w:t xml:space="preserve"> to </w:t>
            </w:r>
            <w:r w:rsidR="00F01846">
              <w:rPr>
                <w:rFonts w:ascii="Arial" w:hAnsi="Arial" w:cs="Arial"/>
                <w:bCs/>
                <w:sz w:val="24"/>
                <w:szCs w:val="24"/>
              </w:rPr>
              <w:t>January 201</w:t>
            </w:r>
            <w:r w:rsidR="00672F0C">
              <w:rPr>
                <w:rFonts w:ascii="Arial" w:hAnsi="Arial" w:cs="Arial"/>
                <w:bCs/>
                <w:sz w:val="24"/>
                <w:szCs w:val="24"/>
              </w:rPr>
              <w:t>5</w:t>
            </w:r>
          </w:p>
        </w:tc>
        <w:tc>
          <w:tcPr>
            <w:tcW w:w="3916" w:type="dxa"/>
            <w:tcBorders>
              <w:top w:val="single" w:sz="2" w:space="0" w:color="000000"/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2464BB" w:rsidRPr="00FB4143" w:rsidRDefault="002464BB" w:rsidP="002464BB">
            <w:pPr>
              <w:snapToGrid w:val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SMC Media pvt. Ltd</w:t>
            </w:r>
          </w:p>
          <w:p w:rsidR="008B396A" w:rsidRPr="00FB4143" w:rsidRDefault="002464BB" w:rsidP="002464BB">
            <w:pPr>
              <w:snapToGri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B4143">
              <w:rPr>
                <w:rFonts w:ascii="Arial" w:hAnsi="Arial" w:cs="Arial"/>
                <w:bCs/>
                <w:sz w:val="24"/>
                <w:szCs w:val="24"/>
              </w:rPr>
              <w:t>Hyderabad</w:t>
            </w:r>
          </w:p>
        </w:tc>
        <w:tc>
          <w:tcPr>
            <w:tcW w:w="1571" w:type="dxa"/>
            <w:tcBorders>
              <w:top w:val="single" w:sz="2" w:space="0" w:color="000000"/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8B396A" w:rsidRPr="00FB4143" w:rsidRDefault="000A15EE" w:rsidP="00BC59C4">
            <w:pPr>
              <w:snapToGri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2D </w:t>
            </w:r>
            <w:r w:rsidR="00F01846" w:rsidRPr="00FB4143">
              <w:rPr>
                <w:rFonts w:ascii="Arial" w:hAnsi="Arial" w:cs="Arial"/>
                <w:sz w:val="24"/>
                <w:szCs w:val="24"/>
              </w:rPr>
              <w:t>Animator</w:t>
            </w:r>
          </w:p>
        </w:tc>
      </w:tr>
      <w:tr w:rsidR="0019662B" w:rsidRPr="00FB4143" w:rsidTr="004139FC">
        <w:trPr>
          <w:trHeight w:val="875"/>
        </w:trPr>
        <w:tc>
          <w:tcPr>
            <w:tcW w:w="3704" w:type="dxa"/>
            <w:tcBorders>
              <w:top w:val="single" w:sz="2" w:space="0" w:color="000000"/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19662B" w:rsidRPr="00FB4143" w:rsidRDefault="00F01846" w:rsidP="00A33B56">
            <w:pPr>
              <w:snapToGrid w:val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January 201</w:t>
            </w:r>
            <w:r w:rsidR="00672F0C">
              <w:rPr>
                <w:rFonts w:ascii="Arial" w:hAnsi="Arial" w:cs="Arial"/>
                <w:bCs/>
                <w:sz w:val="24"/>
                <w:szCs w:val="24"/>
              </w:rPr>
              <w:t>5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19662B" w:rsidRPr="00FB4143">
              <w:rPr>
                <w:rFonts w:ascii="Arial" w:hAnsi="Arial" w:cs="Arial"/>
                <w:bCs/>
                <w:sz w:val="24"/>
                <w:szCs w:val="24"/>
              </w:rPr>
              <w:t xml:space="preserve">to </w:t>
            </w:r>
            <w:r w:rsidR="00A33B56">
              <w:rPr>
                <w:rFonts w:ascii="Arial" w:hAnsi="Arial" w:cs="Arial"/>
                <w:bCs/>
                <w:sz w:val="24"/>
                <w:szCs w:val="24"/>
              </w:rPr>
              <w:t xml:space="preserve">November </w:t>
            </w:r>
            <w:r w:rsidR="0019662B">
              <w:rPr>
                <w:rFonts w:ascii="Arial" w:hAnsi="Arial" w:cs="Arial"/>
                <w:bCs/>
                <w:sz w:val="24"/>
                <w:szCs w:val="24"/>
              </w:rPr>
              <w:t>201</w:t>
            </w:r>
            <w:r w:rsidR="00672F0C">
              <w:rPr>
                <w:rFonts w:ascii="Arial" w:hAnsi="Arial" w:cs="Arial"/>
                <w:bCs/>
                <w:sz w:val="24"/>
                <w:szCs w:val="24"/>
              </w:rPr>
              <w:t>5</w:t>
            </w:r>
          </w:p>
        </w:tc>
        <w:tc>
          <w:tcPr>
            <w:tcW w:w="3916" w:type="dxa"/>
            <w:tcBorders>
              <w:top w:val="single" w:sz="2" w:space="0" w:color="000000"/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357403" w:rsidRDefault="00357403" w:rsidP="00672F0C">
            <w:pPr>
              <w:snapToGrid w:val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Code and Pixels Interactive Technologies 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Pvt.Ltd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:rsidR="0019662B" w:rsidRPr="00FB4143" w:rsidRDefault="00672F0C" w:rsidP="00672F0C">
            <w:pPr>
              <w:snapToGri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FB4143">
              <w:rPr>
                <w:rFonts w:ascii="Arial" w:hAnsi="Arial" w:cs="Arial"/>
                <w:bCs/>
                <w:sz w:val="24"/>
                <w:szCs w:val="24"/>
              </w:rPr>
              <w:t>Hyderabad</w:t>
            </w:r>
          </w:p>
        </w:tc>
        <w:tc>
          <w:tcPr>
            <w:tcW w:w="1571" w:type="dxa"/>
            <w:tcBorders>
              <w:top w:val="single" w:sz="2" w:space="0" w:color="000000"/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19662B" w:rsidRPr="00FB4143" w:rsidRDefault="000A15EE" w:rsidP="001541CA">
            <w:pPr>
              <w:snapToGrid w:val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2D </w:t>
            </w:r>
            <w:r w:rsidRPr="00FB4143">
              <w:rPr>
                <w:rFonts w:ascii="Arial" w:hAnsi="Arial" w:cs="Arial"/>
                <w:sz w:val="24"/>
                <w:szCs w:val="24"/>
              </w:rPr>
              <w:t>Animator</w:t>
            </w:r>
          </w:p>
        </w:tc>
      </w:tr>
      <w:tr w:rsidR="001F7848" w:rsidRPr="00FB4143" w:rsidTr="004139FC">
        <w:trPr>
          <w:trHeight w:val="875"/>
        </w:trPr>
        <w:tc>
          <w:tcPr>
            <w:tcW w:w="3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F7848" w:rsidRPr="00FB4143" w:rsidRDefault="00166A0F" w:rsidP="008669D7">
            <w:pPr>
              <w:snapToGrid w:val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November 2015 to August 2016</w:t>
            </w:r>
          </w:p>
        </w:tc>
        <w:tc>
          <w:tcPr>
            <w:tcW w:w="3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F7848" w:rsidRPr="00492DE4" w:rsidRDefault="001F7848" w:rsidP="00A33B56">
            <w:pPr>
              <w:snapToGri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492DE4">
              <w:rPr>
                <w:rFonts w:ascii="Arial" w:hAnsi="Arial" w:cs="Arial"/>
                <w:bCs/>
                <w:sz w:val="24"/>
                <w:szCs w:val="24"/>
              </w:rPr>
              <w:t xml:space="preserve">Reliance aims </w:t>
            </w:r>
          </w:p>
          <w:p w:rsidR="001F7848" w:rsidRPr="00FB4143" w:rsidRDefault="001F7848" w:rsidP="00A33B56">
            <w:pPr>
              <w:snapToGri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A33B56">
              <w:rPr>
                <w:rFonts w:ascii="Arial" w:hAnsi="Arial" w:cs="Arial"/>
                <w:bCs/>
                <w:sz w:val="24"/>
                <w:szCs w:val="24"/>
              </w:rPr>
              <w:t>Hyderabad</w:t>
            </w:r>
          </w:p>
        </w:tc>
        <w:tc>
          <w:tcPr>
            <w:tcW w:w="1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F7848" w:rsidRPr="00FB4143" w:rsidRDefault="000A15EE" w:rsidP="001D612C">
            <w:pPr>
              <w:snapToGrid w:val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2D </w:t>
            </w:r>
            <w:r w:rsidRPr="00FB4143">
              <w:rPr>
                <w:rFonts w:ascii="Arial" w:hAnsi="Arial" w:cs="Arial"/>
                <w:sz w:val="24"/>
                <w:szCs w:val="24"/>
              </w:rPr>
              <w:t>Animator</w:t>
            </w:r>
          </w:p>
        </w:tc>
      </w:tr>
      <w:tr w:rsidR="00166A0F" w:rsidRPr="00FB4143" w:rsidTr="004139FC">
        <w:trPr>
          <w:trHeight w:val="875"/>
        </w:trPr>
        <w:tc>
          <w:tcPr>
            <w:tcW w:w="3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66A0F" w:rsidRDefault="00166A0F" w:rsidP="000A15EE">
            <w:pPr>
              <w:snapToGrid w:val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August 2016 to </w:t>
            </w:r>
            <w:r w:rsidR="000A15EE">
              <w:rPr>
                <w:rFonts w:ascii="Arial" w:hAnsi="Arial" w:cs="Arial"/>
                <w:bCs/>
                <w:sz w:val="24"/>
                <w:szCs w:val="24"/>
              </w:rPr>
              <w:t>December 2017</w:t>
            </w:r>
          </w:p>
        </w:tc>
        <w:tc>
          <w:tcPr>
            <w:tcW w:w="3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66A0F" w:rsidRDefault="00EA2DE8" w:rsidP="00A33B56">
            <w:pPr>
              <w:snapToGrid w:val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Open Face Media Pvt.Ltd</w:t>
            </w:r>
          </w:p>
          <w:p w:rsidR="00EA2DE8" w:rsidRPr="00492DE4" w:rsidRDefault="00EA2DE8" w:rsidP="00A33B56">
            <w:pPr>
              <w:snapToGri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A33B56">
              <w:rPr>
                <w:rFonts w:ascii="Arial" w:hAnsi="Arial" w:cs="Arial"/>
                <w:bCs/>
                <w:sz w:val="24"/>
                <w:szCs w:val="24"/>
              </w:rPr>
              <w:t>Hyderabad</w:t>
            </w:r>
          </w:p>
        </w:tc>
        <w:tc>
          <w:tcPr>
            <w:tcW w:w="1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66A0F" w:rsidRPr="00FB4143" w:rsidRDefault="000A15EE" w:rsidP="001D612C">
            <w:pPr>
              <w:snapToGri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2D </w:t>
            </w:r>
            <w:r w:rsidRPr="00FB4143">
              <w:rPr>
                <w:rFonts w:ascii="Arial" w:hAnsi="Arial" w:cs="Arial"/>
                <w:sz w:val="24"/>
                <w:szCs w:val="24"/>
              </w:rPr>
              <w:t>Animator</w:t>
            </w:r>
          </w:p>
        </w:tc>
      </w:tr>
      <w:tr w:rsidR="004139FC" w:rsidRPr="00FB4143" w:rsidTr="004139FC">
        <w:trPr>
          <w:trHeight w:val="875"/>
        </w:trPr>
        <w:tc>
          <w:tcPr>
            <w:tcW w:w="3704" w:type="dxa"/>
            <w:tcBorders>
              <w:top w:val="single" w:sz="2" w:space="0" w:color="000000"/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4139FC" w:rsidRDefault="004139FC" w:rsidP="004139FC">
            <w:pPr>
              <w:snapToGrid w:val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lastRenderedPageBreak/>
              <w:t xml:space="preserve">December </w:t>
            </w:r>
            <w:r w:rsidRPr="00FB4143">
              <w:rPr>
                <w:rFonts w:ascii="Arial" w:hAnsi="Arial" w:cs="Arial"/>
                <w:bCs/>
                <w:sz w:val="24"/>
                <w:szCs w:val="24"/>
              </w:rPr>
              <w:t>201</w:t>
            </w:r>
            <w:r w:rsidR="00FA1DAF">
              <w:rPr>
                <w:rFonts w:ascii="Arial" w:hAnsi="Arial" w:cs="Arial"/>
                <w:bCs/>
                <w:sz w:val="24"/>
                <w:szCs w:val="24"/>
              </w:rPr>
              <w:t>7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to </w:t>
            </w:r>
            <w:r w:rsidR="00FA1DAF">
              <w:rPr>
                <w:rFonts w:ascii="Arial" w:hAnsi="Arial" w:cs="Arial"/>
                <w:bCs/>
                <w:sz w:val="24"/>
                <w:szCs w:val="24"/>
              </w:rPr>
              <w:t>August 2018</w:t>
            </w:r>
          </w:p>
        </w:tc>
        <w:tc>
          <w:tcPr>
            <w:tcW w:w="3916" w:type="dxa"/>
            <w:tcBorders>
              <w:top w:val="single" w:sz="2" w:space="0" w:color="000000"/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4139FC" w:rsidRDefault="004139FC" w:rsidP="00A33B56">
            <w:pPr>
              <w:snapToGrid w:val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Bob Animation</w:t>
            </w:r>
          </w:p>
        </w:tc>
        <w:tc>
          <w:tcPr>
            <w:tcW w:w="1571" w:type="dxa"/>
            <w:tcBorders>
              <w:top w:val="single" w:sz="2" w:space="0" w:color="000000"/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4139FC" w:rsidRPr="00FB4143" w:rsidRDefault="00321E0D" w:rsidP="00425BCE">
            <w:pPr>
              <w:snapToGri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4139FC">
              <w:rPr>
                <w:rFonts w:ascii="Arial" w:hAnsi="Arial" w:cs="Arial"/>
                <w:sz w:val="24"/>
                <w:szCs w:val="24"/>
              </w:rPr>
              <w:t xml:space="preserve">D </w:t>
            </w:r>
            <w:r w:rsidR="004139FC" w:rsidRPr="00FB4143">
              <w:rPr>
                <w:rFonts w:ascii="Arial" w:hAnsi="Arial" w:cs="Arial"/>
                <w:sz w:val="24"/>
                <w:szCs w:val="24"/>
              </w:rPr>
              <w:t>Animator</w:t>
            </w:r>
          </w:p>
        </w:tc>
      </w:tr>
    </w:tbl>
    <w:p w:rsidR="00C231D5" w:rsidRDefault="003127FB" w:rsidP="00C231D5">
      <w:pPr>
        <w:pStyle w:val="CVHeadings"/>
        <w:rPr>
          <w:sz w:val="24"/>
          <w:szCs w:val="24"/>
        </w:rPr>
      </w:pPr>
      <w:r>
        <w:rPr>
          <w:sz w:val="24"/>
          <w:szCs w:val="24"/>
        </w:rPr>
        <w:t xml:space="preserve">Professional </w:t>
      </w:r>
      <w:r w:rsidR="00C231D5" w:rsidRPr="00FB4143">
        <w:rPr>
          <w:sz w:val="24"/>
          <w:szCs w:val="24"/>
        </w:rPr>
        <w:t xml:space="preserve">Experience </w:t>
      </w:r>
      <w:bookmarkStart w:id="0" w:name="_GoBack"/>
      <w:bookmarkEnd w:id="0"/>
    </w:p>
    <w:p w:rsidR="003127FB" w:rsidRPr="003127FB" w:rsidRDefault="003127FB" w:rsidP="003127FB">
      <w:r w:rsidRPr="003127FB">
        <w:rPr>
          <w:rFonts w:ascii="Arial" w:hAnsi="Arial" w:cs="Arial"/>
        </w:rPr>
        <w:t>Frontend Developer</w:t>
      </w:r>
      <w:r w:rsidRPr="003127FB">
        <w:br/>
        <w:t>Personal Projects</w:t>
      </w:r>
    </w:p>
    <w:p w:rsidR="003127FB" w:rsidRDefault="003127FB" w:rsidP="003127FB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 w:rsidRPr="003127FB">
        <w:rPr>
          <w:b/>
          <w:sz w:val="24"/>
          <w:szCs w:val="24"/>
        </w:rPr>
        <w:t>Project: Beej Network</w:t>
      </w:r>
    </w:p>
    <w:p w:rsidR="003127FB" w:rsidRPr="003127FB" w:rsidRDefault="003127FB" w:rsidP="003127FB">
      <w:pPr>
        <w:pStyle w:val="ListParagraph"/>
        <w:numPr>
          <w:ilvl w:val="1"/>
          <w:numId w:val="16"/>
        </w:numPr>
        <w:rPr>
          <w:b/>
          <w:sz w:val="24"/>
          <w:szCs w:val="24"/>
        </w:rPr>
      </w:pPr>
      <w:r w:rsidRPr="003127FB">
        <w:t>Designed and developed a responsive network platform using HTML and CSS, focusing on positioning and card styles.</w:t>
      </w:r>
    </w:p>
    <w:p w:rsidR="003127FB" w:rsidRPr="003127FB" w:rsidRDefault="003127FB" w:rsidP="003127FB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 w:rsidRPr="003127FB">
        <w:rPr>
          <w:b/>
        </w:rPr>
        <w:t xml:space="preserve">Project: Antique </w:t>
      </w:r>
      <w:r>
        <w:rPr>
          <w:b/>
        </w:rPr>
        <w:t>Café</w:t>
      </w:r>
    </w:p>
    <w:p w:rsidR="003127FB" w:rsidRPr="003127FB" w:rsidRDefault="003127FB" w:rsidP="003127FB">
      <w:pPr>
        <w:pStyle w:val="ListParagraph"/>
        <w:numPr>
          <w:ilvl w:val="1"/>
          <w:numId w:val="16"/>
        </w:numPr>
        <w:rPr>
          <w:b/>
          <w:sz w:val="24"/>
          <w:szCs w:val="24"/>
        </w:rPr>
      </w:pPr>
      <w:r w:rsidRPr="003127FB">
        <w:t>Built a multi-feature website using HTML, CSS, JavaScript, and jQuery. Implemented parallax scrolling, smooth scrolling, and dynamic navigation bar changes.</w:t>
      </w:r>
    </w:p>
    <w:p w:rsidR="003127FB" w:rsidRPr="003127FB" w:rsidRDefault="003127FB" w:rsidP="003127FB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 w:rsidRPr="003127FB">
        <w:rPr>
          <w:b/>
        </w:rPr>
        <w:t>Project: Fashion Website</w:t>
      </w:r>
    </w:p>
    <w:p w:rsidR="003127FB" w:rsidRPr="003127FB" w:rsidRDefault="003127FB" w:rsidP="003127FB">
      <w:pPr>
        <w:pStyle w:val="ListParagraph"/>
        <w:numPr>
          <w:ilvl w:val="1"/>
          <w:numId w:val="16"/>
        </w:numPr>
        <w:rPr>
          <w:b/>
          <w:sz w:val="24"/>
          <w:szCs w:val="24"/>
        </w:rPr>
      </w:pPr>
      <w:r w:rsidRPr="003127FB">
        <w:t>Created a multi-page, responsive fashion website using HTML, CSS, Bootstrap, and jQuery. Integrated a carousel slider and used various positioning techniques.</w:t>
      </w:r>
    </w:p>
    <w:p w:rsidR="003127FB" w:rsidRPr="003127FB" w:rsidRDefault="003127FB" w:rsidP="003127FB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 w:rsidRPr="003127FB">
        <w:rPr>
          <w:b/>
        </w:rPr>
        <w:t>Project: Interior Design Website</w:t>
      </w:r>
    </w:p>
    <w:p w:rsidR="003127FB" w:rsidRPr="003127FB" w:rsidRDefault="003127FB" w:rsidP="003127FB">
      <w:pPr>
        <w:pStyle w:val="ListParagraph"/>
        <w:numPr>
          <w:ilvl w:val="1"/>
          <w:numId w:val="16"/>
        </w:numPr>
        <w:rPr>
          <w:b/>
          <w:sz w:val="24"/>
          <w:szCs w:val="24"/>
        </w:rPr>
      </w:pPr>
      <w:r w:rsidRPr="003127FB">
        <w:t>Developed a single-page interior design website using HTML and CSS. Ensured responsiveness with flexbox and smooth scrolling navigation.</w:t>
      </w:r>
    </w:p>
    <w:p w:rsidR="003127FB" w:rsidRPr="003127FB" w:rsidRDefault="003127FB" w:rsidP="003127FB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 w:rsidRPr="003127FB">
        <w:rPr>
          <w:b/>
        </w:rPr>
        <w:t>Project: Hotel Website</w:t>
      </w:r>
    </w:p>
    <w:p w:rsidR="003127FB" w:rsidRPr="003127FB" w:rsidRDefault="003127FB" w:rsidP="003127FB">
      <w:pPr>
        <w:pStyle w:val="ListParagraph"/>
        <w:numPr>
          <w:ilvl w:val="1"/>
          <w:numId w:val="16"/>
        </w:numPr>
        <w:rPr>
          <w:b/>
          <w:sz w:val="24"/>
          <w:szCs w:val="24"/>
        </w:rPr>
      </w:pPr>
      <w:r w:rsidRPr="003127FB">
        <w:t>Designed a single-page, responsive hotel website using HTML, CSS, and Bootstrap. Included image and card styles, and smooth scrolling navigation.</w:t>
      </w:r>
    </w:p>
    <w:p w:rsidR="003127FB" w:rsidRPr="003127FB" w:rsidRDefault="003127FB" w:rsidP="003127FB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 w:rsidRPr="003127FB">
        <w:rPr>
          <w:b/>
        </w:rPr>
        <w:t>Project: Profile Project</w:t>
      </w:r>
    </w:p>
    <w:p w:rsidR="003127FB" w:rsidRPr="003127FB" w:rsidRDefault="003127FB" w:rsidP="003127FB">
      <w:pPr>
        <w:pStyle w:val="ListParagraph"/>
        <w:numPr>
          <w:ilvl w:val="1"/>
          <w:numId w:val="16"/>
        </w:numPr>
        <w:rPr>
          <w:b/>
          <w:sz w:val="24"/>
          <w:szCs w:val="24"/>
        </w:rPr>
      </w:pPr>
      <w:r w:rsidRPr="003127FB">
        <w:t>Built a responsive single-page profile website using HTML, CSS, Bootstrap, and JavaScript. Features included a mobile navigation view, skills progress bar, form validation, and data fetching with a 'Load more images' button.</w:t>
      </w:r>
    </w:p>
    <w:p w:rsidR="003127FB" w:rsidRPr="003127FB" w:rsidRDefault="003127FB" w:rsidP="003127FB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 w:rsidRPr="003127FB">
        <w:rPr>
          <w:b/>
        </w:rPr>
        <w:t>Project: Entertainment Website</w:t>
      </w:r>
    </w:p>
    <w:p w:rsidR="003127FB" w:rsidRPr="003127FB" w:rsidRDefault="003127FB" w:rsidP="003127FB">
      <w:pPr>
        <w:pStyle w:val="ListParagraph"/>
        <w:numPr>
          <w:ilvl w:val="1"/>
          <w:numId w:val="16"/>
        </w:numPr>
        <w:rPr>
          <w:b/>
          <w:sz w:val="24"/>
          <w:szCs w:val="24"/>
        </w:rPr>
      </w:pPr>
      <w:r w:rsidRPr="003127FB">
        <w:t>Created a multi-page entertainment website using React. Utilized props, developed a slider component, and ensured responsiveness.</w:t>
      </w:r>
    </w:p>
    <w:p w:rsidR="003127FB" w:rsidRPr="003127FB" w:rsidRDefault="003127FB" w:rsidP="003127FB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 w:rsidRPr="003127FB">
        <w:rPr>
          <w:b/>
        </w:rPr>
        <w:t>Project: Coffee Website</w:t>
      </w:r>
    </w:p>
    <w:p w:rsidR="003127FB" w:rsidRPr="003127FB" w:rsidRDefault="003127FB" w:rsidP="003127FB">
      <w:pPr>
        <w:pStyle w:val="ListParagraph"/>
        <w:numPr>
          <w:ilvl w:val="1"/>
          <w:numId w:val="16"/>
        </w:numPr>
        <w:rPr>
          <w:b/>
          <w:sz w:val="24"/>
          <w:szCs w:val="24"/>
        </w:rPr>
      </w:pPr>
      <w:r w:rsidRPr="003127FB">
        <w:t>Developed a multi-page coffee website using React. Integrated props, a slider component, and a dropdown function for enhanced user interaction.</w:t>
      </w:r>
    </w:p>
    <w:p w:rsidR="003127FB" w:rsidRDefault="003127FB" w:rsidP="003127FB">
      <w:pPr>
        <w:pStyle w:val="CVHeadings"/>
        <w:rPr>
          <w:sz w:val="24"/>
          <w:szCs w:val="24"/>
        </w:rPr>
      </w:pPr>
      <w:r>
        <w:rPr>
          <w:sz w:val="24"/>
          <w:szCs w:val="24"/>
        </w:rPr>
        <w:t>Previous</w:t>
      </w:r>
      <w:r>
        <w:rPr>
          <w:sz w:val="24"/>
          <w:szCs w:val="24"/>
        </w:rPr>
        <w:t xml:space="preserve"> </w:t>
      </w:r>
      <w:r w:rsidRPr="00FB4143">
        <w:rPr>
          <w:sz w:val="24"/>
          <w:szCs w:val="24"/>
        </w:rPr>
        <w:t xml:space="preserve">Experience </w:t>
      </w:r>
    </w:p>
    <w:p w:rsidR="003127FB" w:rsidRPr="003127FB" w:rsidRDefault="003127FB" w:rsidP="003127FB">
      <w:pPr>
        <w:pStyle w:val="CVKeypoint"/>
        <w:ind w:left="0" w:firstLine="0"/>
      </w:pPr>
    </w:p>
    <w:p w:rsidR="00C231D5" w:rsidRPr="00FB4143" w:rsidRDefault="00C231D5" w:rsidP="00C231D5">
      <w:pPr>
        <w:pStyle w:val="Heading2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FB4143">
        <w:rPr>
          <w:rFonts w:ascii="Arial" w:hAnsi="Arial" w:cs="Arial"/>
          <w:sz w:val="24"/>
          <w:szCs w:val="24"/>
        </w:rPr>
        <w:t>E-Learning (for primary education syllabus)</w:t>
      </w: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2410"/>
        <w:gridCol w:w="6535"/>
      </w:tblGrid>
      <w:tr w:rsidR="00C231D5" w:rsidRPr="00FB4143" w:rsidTr="00D67509">
        <w:tc>
          <w:tcPr>
            <w:tcW w:w="2410" w:type="dxa"/>
            <w:shd w:val="clear" w:color="auto" w:fill="auto"/>
          </w:tcPr>
          <w:p w:rsidR="00C231D5" w:rsidRPr="00FB4143" w:rsidRDefault="00C231D5" w:rsidP="00D67509">
            <w:pPr>
              <w:pStyle w:val="Tabletext"/>
              <w:snapToGrid w:val="0"/>
              <w:jc w:val="right"/>
              <w:rPr>
                <w:rFonts w:cs="Arial"/>
                <w:b/>
                <w:sz w:val="24"/>
                <w:szCs w:val="24"/>
              </w:rPr>
            </w:pPr>
            <w:r w:rsidRPr="00FB4143">
              <w:rPr>
                <w:rFonts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6535" w:type="dxa"/>
            <w:shd w:val="clear" w:color="auto" w:fill="auto"/>
          </w:tcPr>
          <w:p w:rsidR="00C231D5" w:rsidRPr="00FB4143" w:rsidRDefault="00C231D5" w:rsidP="00D67509">
            <w:pPr>
              <w:snapToGrid w:val="0"/>
              <w:rPr>
                <w:rFonts w:ascii="Arial" w:hAnsi="Arial" w:cs="Arial"/>
                <w:sz w:val="24"/>
                <w:szCs w:val="24"/>
              </w:rPr>
            </w:pPr>
            <w:r w:rsidRPr="00FB4143">
              <w:rPr>
                <w:rFonts w:ascii="Arial" w:hAnsi="Arial" w:cs="Arial"/>
                <w:sz w:val="24"/>
                <w:szCs w:val="24"/>
              </w:rPr>
              <w:t xml:space="preserve">E learning is an interactive, intelligent and independent way </w:t>
            </w:r>
            <w:r w:rsidRPr="00FB4143">
              <w:rPr>
                <w:rFonts w:ascii="Arial" w:hAnsi="Arial" w:cs="Arial"/>
                <w:sz w:val="24"/>
                <w:szCs w:val="24"/>
              </w:rPr>
              <w:lastRenderedPageBreak/>
              <w:t>of learning, which makes students to understand and adapt the concepts more easily and in a very Fun way.</w:t>
            </w:r>
          </w:p>
        </w:tc>
      </w:tr>
      <w:tr w:rsidR="00C231D5" w:rsidRPr="00FB4143" w:rsidTr="00D67509">
        <w:tc>
          <w:tcPr>
            <w:tcW w:w="2410" w:type="dxa"/>
            <w:shd w:val="clear" w:color="auto" w:fill="auto"/>
          </w:tcPr>
          <w:p w:rsidR="00C231D5" w:rsidRPr="00FB4143" w:rsidRDefault="00C231D5" w:rsidP="00D67509">
            <w:pPr>
              <w:pStyle w:val="Tabletext"/>
              <w:snapToGrid w:val="0"/>
              <w:jc w:val="right"/>
              <w:rPr>
                <w:rFonts w:cs="Arial"/>
                <w:b/>
                <w:sz w:val="24"/>
                <w:szCs w:val="24"/>
              </w:rPr>
            </w:pPr>
            <w:r w:rsidRPr="00FB4143">
              <w:rPr>
                <w:rFonts w:cs="Arial"/>
                <w:b/>
                <w:sz w:val="24"/>
                <w:szCs w:val="24"/>
              </w:rPr>
              <w:lastRenderedPageBreak/>
              <w:t>Clients</w:t>
            </w:r>
          </w:p>
        </w:tc>
        <w:tc>
          <w:tcPr>
            <w:tcW w:w="6535" w:type="dxa"/>
            <w:shd w:val="clear" w:color="auto" w:fill="auto"/>
          </w:tcPr>
          <w:p w:rsidR="006153B4" w:rsidRDefault="006153B4" w:rsidP="006153B4">
            <w:pPr>
              <w:snapToGrid w:val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SMC Media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pvt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LTD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india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>, Hyderabad</w:t>
            </w:r>
          </w:p>
          <w:p w:rsidR="00C231D5" w:rsidRPr="00FB4143" w:rsidRDefault="00D9116C" w:rsidP="00D67509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FB4143">
              <w:rPr>
                <w:rFonts w:ascii="Arial" w:hAnsi="Arial"/>
                <w:sz w:val="24"/>
                <w:szCs w:val="24"/>
              </w:rPr>
              <w:t>Secondary</w:t>
            </w:r>
            <w:r w:rsidR="00C231D5" w:rsidRPr="00FB4143">
              <w:rPr>
                <w:rFonts w:ascii="Arial" w:hAnsi="Arial"/>
                <w:sz w:val="24"/>
                <w:szCs w:val="24"/>
              </w:rPr>
              <w:t xml:space="preserve"> education </w:t>
            </w:r>
            <w:r w:rsidR="00C231D5" w:rsidRPr="00FB4143">
              <w:rPr>
                <w:rFonts w:ascii="Arial" w:hAnsi="Arial" w:cs="Arial"/>
                <w:sz w:val="24"/>
                <w:szCs w:val="24"/>
              </w:rPr>
              <w:t>syllabus</w:t>
            </w:r>
            <w:r w:rsidR="00C231D5" w:rsidRPr="00FB4143">
              <w:rPr>
                <w:rFonts w:ascii="Arial" w:hAnsi="Arial"/>
                <w:sz w:val="24"/>
                <w:szCs w:val="24"/>
              </w:rPr>
              <w:t xml:space="preserve">  </w:t>
            </w:r>
          </w:p>
          <w:p w:rsidR="00C231D5" w:rsidRDefault="008C0205" w:rsidP="00D67509">
            <w:pPr>
              <w:snapToGrid w:val="0"/>
              <w:rPr>
                <w:rFonts w:ascii="Arial" w:hAnsi="Arial"/>
                <w:sz w:val="24"/>
                <w:szCs w:val="24"/>
              </w:rPr>
            </w:pPr>
            <w:r w:rsidRPr="00FB4143">
              <w:rPr>
                <w:rFonts w:ascii="Arial" w:hAnsi="Arial"/>
                <w:sz w:val="24"/>
                <w:szCs w:val="24"/>
              </w:rPr>
              <w:t>6</w:t>
            </w:r>
            <w:r w:rsidRPr="00FB4143">
              <w:rPr>
                <w:rFonts w:ascii="Arial" w:hAnsi="Arial"/>
                <w:sz w:val="24"/>
                <w:szCs w:val="24"/>
                <w:vertAlign w:val="superscript"/>
              </w:rPr>
              <w:t>th</w:t>
            </w:r>
            <w:r w:rsidRPr="00FB4143">
              <w:rPr>
                <w:rFonts w:ascii="Arial" w:hAnsi="Arial"/>
                <w:sz w:val="24"/>
                <w:szCs w:val="24"/>
              </w:rPr>
              <w:t xml:space="preserve"> to 10</w:t>
            </w:r>
            <w:r w:rsidRPr="00FB4143">
              <w:rPr>
                <w:rFonts w:ascii="Arial" w:hAnsi="Arial"/>
                <w:sz w:val="24"/>
                <w:szCs w:val="24"/>
                <w:vertAlign w:val="superscript"/>
              </w:rPr>
              <w:t>th</w:t>
            </w:r>
            <w:r w:rsidRPr="00FB4143">
              <w:rPr>
                <w:rFonts w:ascii="Arial" w:hAnsi="Arial"/>
                <w:sz w:val="24"/>
                <w:szCs w:val="24"/>
              </w:rPr>
              <w:t xml:space="preserve"> </w:t>
            </w:r>
            <w:r w:rsidR="00C231D5" w:rsidRPr="00FB4143">
              <w:rPr>
                <w:rFonts w:ascii="Arial" w:hAnsi="Arial"/>
                <w:sz w:val="24"/>
                <w:szCs w:val="24"/>
              </w:rPr>
              <w:t xml:space="preserve"> classes</w:t>
            </w:r>
            <w:r w:rsidR="00AF4891">
              <w:rPr>
                <w:rFonts w:ascii="Arial" w:hAnsi="Arial"/>
                <w:sz w:val="24"/>
                <w:szCs w:val="24"/>
              </w:rPr>
              <w:t xml:space="preserve"> and primary syllabus </w:t>
            </w:r>
          </w:p>
          <w:p w:rsidR="006153B4" w:rsidRDefault="00AF4891" w:rsidP="00D67509">
            <w:pPr>
              <w:snapToGrid w:val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1to 3</w:t>
            </w:r>
            <w:r w:rsidRPr="00AF4891">
              <w:rPr>
                <w:rFonts w:ascii="Arial" w:hAnsi="Arial"/>
                <w:sz w:val="24"/>
                <w:szCs w:val="24"/>
                <w:vertAlign w:val="superscript"/>
              </w:rPr>
              <w:t>rd</w:t>
            </w:r>
            <w:r>
              <w:rPr>
                <w:rFonts w:ascii="Arial" w:hAnsi="Arial"/>
                <w:sz w:val="24"/>
                <w:szCs w:val="24"/>
              </w:rPr>
              <w:t xml:space="preserve"> class</w:t>
            </w:r>
          </w:p>
          <w:p w:rsidR="00AF4891" w:rsidRDefault="00AF4891" w:rsidP="00D67509">
            <w:pPr>
              <w:snapToGrid w:val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Secondary syllabus</w:t>
            </w:r>
            <w:r w:rsidR="00A0763E">
              <w:rPr>
                <w:rFonts w:ascii="Arial" w:hAnsi="Arial"/>
                <w:sz w:val="24"/>
                <w:szCs w:val="24"/>
              </w:rPr>
              <w:t xml:space="preserve">, </w:t>
            </w:r>
            <w:r w:rsidR="00861028">
              <w:rPr>
                <w:rFonts w:ascii="Arial" w:hAnsi="Arial"/>
                <w:sz w:val="24"/>
                <w:szCs w:val="24"/>
              </w:rPr>
              <w:t>P</w:t>
            </w:r>
            <w:r w:rsidR="00A0763E">
              <w:rPr>
                <w:rFonts w:ascii="Arial" w:hAnsi="Arial"/>
                <w:sz w:val="24"/>
                <w:szCs w:val="24"/>
              </w:rPr>
              <w:t>rimary syllabus</w:t>
            </w:r>
          </w:p>
          <w:p w:rsidR="003A09AB" w:rsidRDefault="00AF4891" w:rsidP="00454270">
            <w:pPr>
              <w:snapToGrid w:val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And primary syllabus of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gvt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project</w:t>
            </w:r>
          </w:p>
          <w:p w:rsidR="004F133A" w:rsidRPr="00492DE4" w:rsidRDefault="00F31CF4" w:rsidP="004F133A">
            <w:pPr>
              <w:snapToGri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492DE4">
              <w:rPr>
                <w:rFonts w:ascii="Arial" w:hAnsi="Arial" w:cs="Arial"/>
                <w:bCs/>
                <w:sz w:val="24"/>
                <w:szCs w:val="24"/>
              </w:rPr>
              <w:t xml:space="preserve">Reliance aims </w:t>
            </w:r>
            <w:r w:rsidR="004F133A" w:rsidRPr="00492DE4">
              <w:rPr>
                <w:rFonts w:ascii="Arial" w:hAnsi="Arial" w:cs="Arial"/>
                <w:bCs/>
                <w:sz w:val="24"/>
                <w:szCs w:val="24"/>
              </w:rPr>
              <w:t>India  Hyderabad</w:t>
            </w:r>
          </w:p>
          <w:p w:rsidR="004F133A" w:rsidRPr="00F31CF4" w:rsidRDefault="00F31CF4" w:rsidP="004F133A">
            <w:pPr>
              <w:snapToGrid w:val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Primary syllabus</w:t>
            </w:r>
          </w:p>
        </w:tc>
      </w:tr>
      <w:tr w:rsidR="00C231D5" w:rsidRPr="00FB4143" w:rsidTr="00D67509">
        <w:tc>
          <w:tcPr>
            <w:tcW w:w="2410" w:type="dxa"/>
            <w:shd w:val="clear" w:color="auto" w:fill="auto"/>
          </w:tcPr>
          <w:p w:rsidR="00C231D5" w:rsidRPr="00FB4143" w:rsidRDefault="00C231D5" w:rsidP="00D67509">
            <w:pPr>
              <w:pStyle w:val="Tabletext"/>
              <w:snapToGrid w:val="0"/>
              <w:jc w:val="right"/>
              <w:rPr>
                <w:rFonts w:cs="Arial"/>
                <w:b/>
                <w:sz w:val="24"/>
                <w:szCs w:val="24"/>
              </w:rPr>
            </w:pPr>
            <w:r w:rsidRPr="00FB4143">
              <w:rPr>
                <w:rFonts w:cs="Arial"/>
                <w:b/>
                <w:sz w:val="24"/>
                <w:szCs w:val="24"/>
              </w:rPr>
              <w:t>Duration</w:t>
            </w:r>
          </w:p>
        </w:tc>
        <w:tc>
          <w:tcPr>
            <w:tcW w:w="6535" w:type="dxa"/>
            <w:shd w:val="clear" w:color="auto" w:fill="auto"/>
          </w:tcPr>
          <w:p w:rsidR="00C231D5" w:rsidRPr="00FB4143" w:rsidRDefault="00224F23" w:rsidP="00D67509">
            <w:pPr>
              <w:snapToGri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January 2014</w:t>
            </w:r>
            <w:r w:rsidR="00306524" w:rsidRPr="00FB4143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C231D5" w:rsidRPr="00FB4143">
              <w:rPr>
                <w:rFonts w:ascii="Arial" w:hAnsi="Arial" w:cs="Arial"/>
                <w:sz w:val="24"/>
                <w:szCs w:val="24"/>
              </w:rPr>
              <w:t xml:space="preserve">– </w:t>
            </w:r>
            <w:r w:rsidR="00BD4131">
              <w:rPr>
                <w:rFonts w:ascii="Arial" w:hAnsi="Arial" w:cs="Arial"/>
                <w:bCs/>
                <w:sz w:val="24"/>
                <w:szCs w:val="24"/>
              </w:rPr>
              <w:t xml:space="preserve">August </w:t>
            </w:r>
            <w:r w:rsidR="00BD4131">
              <w:rPr>
                <w:rFonts w:ascii="Arial" w:hAnsi="Arial" w:cs="Arial"/>
                <w:sz w:val="24"/>
                <w:szCs w:val="24"/>
              </w:rPr>
              <w:t>2016</w:t>
            </w:r>
          </w:p>
        </w:tc>
      </w:tr>
      <w:tr w:rsidR="00C231D5" w:rsidRPr="00FB4143" w:rsidTr="00D67509">
        <w:tc>
          <w:tcPr>
            <w:tcW w:w="2410" w:type="dxa"/>
            <w:shd w:val="clear" w:color="auto" w:fill="auto"/>
          </w:tcPr>
          <w:p w:rsidR="00C231D5" w:rsidRPr="00FB4143" w:rsidRDefault="00C231D5" w:rsidP="00D67509">
            <w:pPr>
              <w:pStyle w:val="Tabletext"/>
              <w:snapToGrid w:val="0"/>
              <w:jc w:val="right"/>
              <w:rPr>
                <w:rFonts w:cs="Arial"/>
                <w:b/>
                <w:sz w:val="24"/>
                <w:szCs w:val="24"/>
              </w:rPr>
            </w:pPr>
            <w:r w:rsidRPr="00FB4143">
              <w:rPr>
                <w:rFonts w:cs="Arial"/>
                <w:b/>
                <w:sz w:val="24"/>
                <w:szCs w:val="24"/>
              </w:rPr>
              <w:t>Team size</w:t>
            </w:r>
          </w:p>
        </w:tc>
        <w:tc>
          <w:tcPr>
            <w:tcW w:w="6535" w:type="dxa"/>
            <w:shd w:val="clear" w:color="auto" w:fill="auto"/>
          </w:tcPr>
          <w:p w:rsidR="00C231D5" w:rsidRPr="00FB4143" w:rsidRDefault="009F38D4" w:rsidP="00D67509">
            <w:pPr>
              <w:snapToGri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DD6D66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C231D5" w:rsidRPr="00FB4143" w:rsidTr="00D67509">
        <w:trPr>
          <w:cantSplit/>
        </w:trPr>
        <w:tc>
          <w:tcPr>
            <w:tcW w:w="2410" w:type="dxa"/>
            <w:shd w:val="clear" w:color="auto" w:fill="auto"/>
          </w:tcPr>
          <w:p w:rsidR="00C231D5" w:rsidRPr="00FB4143" w:rsidRDefault="00C231D5" w:rsidP="00D67509">
            <w:pPr>
              <w:pStyle w:val="Tabletext"/>
              <w:snapToGrid w:val="0"/>
              <w:jc w:val="right"/>
              <w:rPr>
                <w:rFonts w:cs="Arial"/>
                <w:b/>
                <w:sz w:val="24"/>
                <w:szCs w:val="24"/>
              </w:rPr>
            </w:pPr>
            <w:r w:rsidRPr="00FB4143">
              <w:rPr>
                <w:rFonts w:cs="Arial"/>
                <w:b/>
                <w:sz w:val="24"/>
                <w:szCs w:val="24"/>
              </w:rPr>
              <w:t>Contribution</w:t>
            </w:r>
          </w:p>
        </w:tc>
        <w:tc>
          <w:tcPr>
            <w:tcW w:w="6535" w:type="dxa"/>
            <w:vMerge w:val="restart"/>
            <w:shd w:val="clear" w:color="auto" w:fill="auto"/>
          </w:tcPr>
          <w:p w:rsidR="00C231D5" w:rsidRPr="00FB4143" w:rsidRDefault="00C231D5" w:rsidP="00D67509">
            <w:pPr>
              <w:rPr>
                <w:rFonts w:ascii="Arial" w:hAnsi="Arial"/>
                <w:sz w:val="24"/>
                <w:szCs w:val="24"/>
              </w:rPr>
            </w:pPr>
            <w:r w:rsidRPr="00FB4143">
              <w:rPr>
                <w:rFonts w:ascii="Arial" w:hAnsi="Arial"/>
                <w:sz w:val="24"/>
                <w:szCs w:val="24"/>
              </w:rPr>
              <w:t>Created animations for primary education syllabus</w:t>
            </w:r>
          </w:p>
        </w:tc>
      </w:tr>
      <w:tr w:rsidR="00C231D5" w:rsidRPr="00FB4143" w:rsidTr="00D67509">
        <w:trPr>
          <w:cantSplit/>
        </w:trPr>
        <w:tc>
          <w:tcPr>
            <w:tcW w:w="2410" w:type="dxa"/>
            <w:shd w:val="clear" w:color="auto" w:fill="auto"/>
          </w:tcPr>
          <w:p w:rsidR="00C231D5" w:rsidRPr="00FB4143" w:rsidRDefault="00C231D5" w:rsidP="00D67509">
            <w:pPr>
              <w:pStyle w:val="Tabletext"/>
              <w:snapToGrid w:val="0"/>
              <w:jc w:val="right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6535" w:type="dxa"/>
            <w:vMerge/>
            <w:shd w:val="clear" w:color="auto" w:fill="auto"/>
          </w:tcPr>
          <w:p w:rsidR="00C231D5" w:rsidRPr="00FB4143" w:rsidRDefault="00C231D5" w:rsidP="00D67509">
            <w:pPr>
              <w:snapToGri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31D5" w:rsidRPr="00FB4143" w:rsidTr="00D67509">
        <w:tc>
          <w:tcPr>
            <w:tcW w:w="2410" w:type="dxa"/>
            <w:shd w:val="clear" w:color="auto" w:fill="auto"/>
          </w:tcPr>
          <w:p w:rsidR="00C231D5" w:rsidRPr="00FB4143" w:rsidRDefault="00C231D5" w:rsidP="00D67509">
            <w:pPr>
              <w:pStyle w:val="Tabletext"/>
              <w:snapToGrid w:val="0"/>
              <w:jc w:val="right"/>
              <w:rPr>
                <w:rFonts w:cs="Arial"/>
                <w:b/>
                <w:sz w:val="24"/>
                <w:szCs w:val="24"/>
              </w:rPr>
            </w:pPr>
            <w:r w:rsidRPr="00FB4143">
              <w:rPr>
                <w:rFonts w:cs="Arial"/>
                <w:b/>
                <w:sz w:val="24"/>
                <w:szCs w:val="24"/>
              </w:rPr>
              <w:t>Technology Skills</w:t>
            </w:r>
          </w:p>
        </w:tc>
        <w:tc>
          <w:tcPr>
            <w:tcW w:w="6535" w:type="dxa"/>
            <w:shd w:val="clear" w:color="auto" w:fill="auto"/>
          </w:tcPr>
          <w:p w:rsidR="00C231D5" w:rsidRPr="00FB4143" w:rsidRDefault="00C231D5" w:rsidP="000E524A">
            <w:pPr>
              <w:ind w:left="8" w:right="-391"/>
              <w:rPr>
                <w:rFonts w:ascii="Arial" w:hAnsi="Arial" w:cs="Arial"/>
                <w:sz w:val="24"/>
                <w:szCs w:val="24"/>
              </w:rPr>
            </w:pPr>
            <w:r w:rsidRPr="00FB4143">
              <w:rPr>
                <w:rFonts w:ascii="Arial" w:hAnsi="Arial"/>
                <w:sz w:val="24"/>
                <w:szCs w:val="24"/>
              </w:rPr>
              <w:t>Flash Cs3,</w:t>
            </w:r>
            <w:r w:rsidR="001517C4">
              <w:rPr>
                <w:rFonts w:ascii="Arial" w:hAnsi="Arial"/>
                <w:sz w:val="24"/>
                <w:szCs w:val="24"/>
              </w:rPr>
              <w:t xml:space="preserve"> cs</w:t>
            </w:r>
            <w:r w:rsidR="000E524A">
              <w:rPr>
                <w:rFonts w:ascii="Arial" w:hAnsi="Arial"/>
                <w:sz w:val="24"/>
                <w:szCs w:val="24"/>
              </w:rPr>
              <w:t>5</w:t>
            </w:r>
            <w:r w:rsidR="00306524">
              <w:rPr>
                <w:rFonts w:ascii="Arial" w:hAnsi="Arial"/>
                <w:sz w:val="24"/>
                <w:szCs w:val="24"/>
              </w:rPr>
              <w:t>,Cs6</w:t>
            </w:r>
          </w:p>
        </w:tc>
      </w:tr>
    </w:tbl>
    <w:p w:rsidR="00AB350A" w:rsidRDefault="00AB350A" w:rsidP="00AB350A">
      <w:pPr>
        <w:pStyle w:val="CVKeypoint"/>
      </w:pPr>
    </w:p>
    <w:p w:rsidR="00AB350A" w:rsidRDefault="00AB350A" w:rsidP="00AB350A">
      <w:pPr>
        <w:pStyle w:val="CVKeypoint"/>
      </w:pPr>
    </w:p>
    <w:p w:rsidR="00AB350A" w:rsidRDefault="00AB350A" w:rsidP="00AB350A">
      <w:pPr>
        <w:pStyle w:val="CVKeypoint"/>
      </w:pPr>
    </w:p>
    <w:p w:rsidR="00AB350A" w:rsidRDefault="00AB350A" w:rsidP="00AB350A">
      <w:pPr>
        <w:pStyle w:val="CVKeypoint"/>
      </w:pPr>
    </w:p>
    <w:p w:rsidR="00AB350A" w:rsidRPr="00AB350A" w:rsidRDefault="00AB350A" w:rsidP="00AB350A">
      <w:pPr>
        <w:pStyle w:val="CVKeypoint"/>
      </w:pPr>
      <w:r>
        <w:softHyphen/>
      </w:r>
    </w:p>
    <w:p w:rsidR="00BD4131" w:rsidRPr="00FB4143" w:rsidRDefault="00BD4131" w:rsidP="00BD4131">
      <w:pPr>
        <w:pStyle w:val="Heading2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Flash Animation (Bio</w:t>
      </w:r>
      <w:r w:rsidRPr="00BD4131">
        <w:rPr>
          <w:rFonts w:ascii="Arial" w:hAnsi="Arial" w:cs="Arial"/>
          <w:sz w:val="24"/>
          <w:szCs w:val="24"/>
        </w:rPr>
        <w:t xml:space="preserve"> pic</w:t>
      </w:r>
      <w:r>
        <w:rPr>
          <w:rFonts w:ascii="Arial" w:hAnsi="Arial" w:cs="Arial"/>
          <w:sz w:val="24"/>
          <w:szCs w:val="24"/>
        </w:rPr>
        <w:t xml:space="preserve"> </w:t>
      </w:r>
      <w:r w:rsidRPr="00BD4131">
        <w:rPr>
          <w:rFonts w:ascii="Arial" w:hAnsi="Arial" w:cs="Arial"/>
          <w:color w:val="002060"/>
          <w:sz w:val="24"/>
          <w:szCs w:val="24"/>
        </w:rPr>
        <w:t>of</w:t>
      </w:r>
      <w:r>
        <w:rPr>
          <w:rFonts w:ascii="Arial" w:hAnsi="Arial" w:cs="Arial"/>
          <w:sz w:val="24"/>
          <w:szCs w:val="24"/>
        </w:rPr>
        <w:t xml:space="preserve"> Sri Jayatheertharu And Metro LTD)</w:t>
      </w: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2410"/>
        <w:gridCol w:w="6535"/>
      </w:tblGrid>
      <w:tr w:rsidR="00BD4131" w:rsidRPr="00FB4143" w:rsidTr="00844AC6">
        <w:tc>
          <w:tcPr>
            <w:tcW w:w="2410" w:type="dxa"/>
            <w:shd w:val="clear" w:color="auto" w:fill="auto"/>
          </w:tcPr>
          <w:p w:rsidR="00BD4131" w:rsidRPr="00FB4143" w:rsidRDefault="00BD4131" w:rsidP="00844AC6">
            <w:pPr>
              <w:pStyle w:val="Tabletext"/>
              <w:snapToGrid w:val="0"/>
              <w:jc w:val="right"/>
              <w:rPr>
                <w:rFonts w:cs="Arial"/>
                <w:b/>
                <w:sz w:val="24"/>
                <w:szCs w:val="24"/>
              </w:rPr>
            </w:pPr>
            <w:r w:rsidRPr="00FB4143">
              <w:rPr>
                <w:rFonts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6535" w:type="dxa"/>
            <w:shd w:val="clear" w:color="auto" w:fill="auto"/>
          </w:tcPr>
          <w:p w:rsidR="00EA2DE8" w:rsidRPr="00CA6264" w:rsidRDefault="00EA2DE8" w:rsidP="00844AC6">
            <w:pPr>
              <w:snapToGrid w:val="0"/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Titled as "Kim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Pashu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Poorva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Dehey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" this short 34 min animation movie depicts the glorious biography of the great saint in a simple manner and format that could appeal to multiple generations.</w:t>
            </w:r>
          </w:p>
        </w:tc>
      </w:tr>
      <w:tr w:rsidR="00BD4131" w:rsidRPr="00FB4143" w:rsidTr="00844AC6">
        <w:tc>
          <w:tcPr>
            <w:tcW w:w="2410" w:type="dxa"/>
            <w:shd w:val="clear" w:color="auto" w:fill="auto"/>
          </w:tcPr>
          <w:p w:rsidR="00BD4131" w:rsidRPr="00FB4143" w:rsidRDefault="00BD4131" w:rsidP="00844AC6">
            <w:pPr>
              <w:pStyle w:val="Tabletext"/>
              <w:snapToGrid w:val="0"/>
              <w:jc w:val="right"/>
              <w:rPr>
                <w:rFonts w:cs="Arial"/>
                <w:b/>
                <w:sz w:val="24"/>
                <w:szCs w:val="24"/>
              </w:rPr>
            </w:pPr>
            <w:r w:rsidRPr="00FB4143">
              <w:rPr>
                <w:rFonts w:cs="Arial"/>
                <w:b/>
                <w:sz w:val="24"/>
                <w:szCs w:val="24"/>
              </w:rPr>
              <w:t>Clients</w:t>
            </w:r>
          </w:p>
        </w:tc>
        <w:tc>
          <w:tcPr>
            <w:tcW w:w="6535" w:type="dxa"/>
            <w:shd w:val="clear" w:color="auto" w:fill="auto"/>
          </w:tcPr>
          <w:p w:rsidR="00BD4131" w:rsidRDefault="00C26F56" w:rsidP="00EA2DE8">
            <w:pPr>
              <w:snapToGrid w:val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Open Face Media Pvt.Ltd</w:t>
            </w:r>
          </w:p>
          <w:p w:rsidR="00A87549" w:rsidRPr="00C26F56" w:rsidRDefault="00A87549" w:rsidP="00EA2DE8">
            <w:pPr>
              <w:snapToGrid w:val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Metro LTD</w:t>
            </w:r>
          </w:p>
        </w:tc>
      </w:tr>
      <w:tr w:rsidR="00BD4131" w:rsidRPr="00FB4143" w:rsidTr="00844AC6">
        <w:tc>
          <w:tcPr>
            <w:tcW w:w="2410" w:type="dxa"/>
            <w:shd w:val="clear" w:color="auto" w:fill="auto"/>
          </w:tcPr>
          <w:p w:rsidR="00BD4131" w:rsidRPr="00FB4143" w:rsidRDefault="00BD4131" w:rsidP="00844AC6">
            <w:pPr>
              <w:pStyle w:val="Tabletext"/>
              <w:snapToGrid w:val="0"/>
              <w:jc w:val="right"/>
              <w:rPr>
                <w:rFonts w:cs="Arial"/>
                <w:b/>
                <w:sz w:val="24"/>
                <w:szCs w:val="24"/>
              </w:rPr>
            </w:pPr>
            <w:r w:rsidRPr="00FB4143">
              <w:rPr>
                <w:rFonts w:cs="Arial"/>
                <w:b/>
                <w:sz w:val="24"/>
                <w:szCs w:val="24"/>
              </w:rPr>
              <w:t>Duration</w:t>
            </w:r>
          </w:p>
        </w:tc>
        <w:tc>
          <w:tcPr>
            <w:tcW w:w="6535" w:type="dxa"/>
            <w:shd w:val="clear" w:color="auto" w:fill="auto"/>
          </w:tcPr>
          <w:p w:rsidR="00BD4131" w:rsidRPr="00FB4143" w:rsidRDefault="00085EA0" w:rsidP="00844AC6">
            <w:pPr>
              <w:snapToGri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August </w:t>
            </w:r>
            <w:r>
              <w:rPr>
                <w:rFonts w:ascii="Arial" w:hAnsi="Arial" w:cs="Arial"/>
                <w:sz w:val="24"/>
                <w:szCs w:val="24"/>
              </w:rPr>
              <w:t>2016</w:t>
            </w:r>
            <w:r w:rsidR="00BD4131" w:rsidRPr="00FB4143">
              <w:rPr>
                <w:rFonts w:ascii="Arial" w:hAnsi="Arial" w:cs="Arial"/>
                <w:sz w:val="24"/>
                <w:szCs w:val="24"/>
              </w:rPr>
              <w:t xml:space="preserve">– </w:t>
            </w:r>
            <w:r w:rsidR="00FA1DAF">
              <w:rPr>
                <w:rFonts w:ascii="Arial" w:hAnsi="Arial" w:cs="Arial"/>
                <w:bCs/>
                <w:sz w:val="24"/>
                <w:szCs w:val="24"/>
              </w:rPr>
              <w:t>August 2017</w:t>
            </w:r>
          </w:p>
        </w:tc>
      </w:tr>
      <w:tr w:rsidR="00BD4131" w:rsidRPr="00FB4143" w:rsidTr="00844AC6">
        <w:tc>
          <w:tcPr>
            <w:tcW w:w="2410" w:type="dxa"/>
            <w:shd w:val="clear" w:color="auto" w:fill="auto"/>
          </w:tcPr>
          <w:p w:rsidR="00BD4131" w:rsidRPr="00FB4143" w:rsidRDefault="00BD4131" w:rsidP="00844AC6">
            <w:pPr>
              <w:pStyle w:val="Tabletext"/>
              <w:snapToGrid w:val="0"/>
              <w:jc w:val="right"/>
              <w:rPr>
                <w:rFonts w:cs="Arial"/>
                <w:b/>
                <w:sz w:val="24"/>
                <w:szCs w:val="24"/>
              </w:rPr>
            </w:pPr>
            <w:r w:rsidRPr="00FB4143">
              <w:rPr>
                <w:rFonts w:cs="Arial"/>
                <w:b/>
                <w:sz w:val="24"/>
                <w:szCs w:val="24"/>
              </w:rPr>
              <w:t>Team size</w:t>
            </w:r>
          </w:p>
        </w:tc>
        <w:tc>
          <w:tcPr>
            <w:tcW w:w="6535" w:type="dxa"/>
            <w:shd w:val="clear" w:color="auto" w:fill="auto"/>
          </w:tcPr>
          <w:p w:rsidR="00BD4131" w:rsidRPr="00FB4143" w:rsidRDefault="00BD4131" w:rsidP="00844AC6">
            <w:pPr>
              <w:snapToGri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D15891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BD4131" w:rsidRPr="00FB4143" w:rsidTr="00844AC6">
        <w:trPr>
          <w:cantSplit/>
        </w:trPr>
        <w:tc>
          <w:tcPr>
            <w:tcW w:w="2410" w:type="dxa"/>
            <w:shd w:val="clear" w:color="auto" w:fill="auto"/>
          </w:tcPr>
          <w:p w:rsidR="00BD4131" w:rsidRPr="00FB4143" w:rsidRDefault="00BD4131" w:rsidP="00844AC6">
            <w:pPr>
              <w:pStyle w:val="Tabletext"/>
              <w:snapToGrid w:val="0"/>
              <w:jc w:val="right"/>
              <w:rPr>
                <w:rFonts w:cs="Arial"/>
                <w:b/>
                <w:sz w:val="24"/>
                <w:szCs w:val="24"/>
              </w:rPr>
            </w:pPr>
            <w:r w:rsidRPr="00FB4143">
              <w:rPr>
                <w:rFonts w:cs="Arial"/>
                <w:b/>
                <w:sz w:val="24"/>
                <w:szCs w:val="24"/>
              </w:rPr>
              <w:lastRenderedPageBreak/>
              <w:t>Contribution</w:t>
            </w:r>
          </w:p>
        </w:tc>
        <w:tc>
          <w:tcPr>
            <w:tcW w:w="6535" w:type="dxa"/>
            <w:vMerge w:val="restart"/>
            <w:shd w:val="clear" w:color="auto" w:fill="auto"/>
          </w:tcPr>
          <w:p w:rsidR="00BD4131" w:rsidRPr="00FB4143" w:rsidRDefault="00EA2DE8" w:rsidP="00844AC6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Created animations</w:t>
            </w:r>
          </w:p>
        </w:tc>
      </w:tr>
      <w:tr w:rsidR="00BD4131" w:rsidRPr="00FB4143" w:rsidTr="00844AC6">
        <w:trPr>
          <w:cantSplit/>
        </w:trPr>
        <w:tc>
          <w:tcPr>
            <w:tcW w:w="2410" w:type="dxa"/>
            <w:shd w:val="clear" w:color="auto" w:fill="auto"/>
          </w:tcPr>
          <w:p w:rsidR="00BD4131" w:rsidRPr="00FB4143" w:rsidRDefault="00BD4131" w:rsidP="00844AC6">
            <w:pPr>
              <w:pStyle w:val="Tabletext"/>
              <w:snapToGrid w:val="0"/>
              <w:jc w:val="right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6535" w:type="dxa"/>
            <w:vMerge/>
            <w:shd w:val="clear" w:color="auto" w:fill="auto"/>
          </w:tcPr>
          <w:p w:rsidR="00BD4131" w:rsidRPr="00FB4143" w:rsidRDefault="00BD4131" w:rsidP="00844AC6">
            <w:pPr>
              <w:snapToGri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4131" w:rsidRPr="00FB4143" w:rsidTr="00844AC6">
        <w:tc>
          <w:tcPr>
            <w:tcW w:w="2410" w:type="dxa"/>
            <w:shd w:val="clear" w:color="auto" w:fill="auto"/>
          </w:tcPr>
          <w:p w:rsidR="00BD4131" w:rsidRPr="00FB4143" w:rsidRDefault="00BD4131" w:rsidP="00844AC6">
            <w:pPr>
              <w:pStyle w:val="Tabletext"/>
              <w:snapToGrid w:val="0"/>
              <w:jc w:val="right"/>
              <w:rPr>
                <w:rFonts w:cs="Arial"/>
                <w:b/>
                <w:sz w:val="24"/>
                <w:szCs w:val="24"/>
              </w:rPr>
            </w:pPr>
            <w:r w:rsidRPr="00FB4143">
              <w:rPr>
                <w:rFonts w:cs="Arial"/>
                <w:b/>
                <w:sz w:val="24"/>
                <w:szCs w:val="24"/>
              </w:rPr>
              <w:t>Technology Skills</w:t>
            </w:r>
          </w:p>
        </w:tc>
        <w:tc>
          <w:tcPr>
            <w:tcW w:w="6535" w:type="dxa"/>
            <w:shd w:val="clear" w:color="auto" w:fill="auto"/>
          </w:tcPr>
          <w:p w:rsidR="00BD4131" w:rsidRPr="00FB4143" w:rsidRDefault="00BD4131" w:rsidP="00844AC6">
            <w:pPr>
              <w:ind w:left="8" w:right="-391"/>
              <w:rPr>
                <w:rFonts w:ascii="Arial" w:hAnsi="Arial" w:cs="Arial"/>
                <w:sz w:val="24"/>
                <w:szCs w:val="24"/>
              </w:rPr>
            </w:pPr>
            <w:r w:rsidRPr="00FB4143">
              <w:rPr>
                <w:rFonts w:ascii="Arial" w:hAnsi="Arial"/>
                <w:sz w:val="24"/>
                <w:szCs w:val="24"/>
              </w:rPr>
              <w:t xml:space="preserve">Flash </w:t>
            </w:r>
            <w:r w:rsidR="00EA2DE8">
              <w:rPr>
                <w:rFonts w:ascii="Arial" w:hAnsi="Arial"/>
                <w:sz w:val="24"/>
                <w:szCs w:val="24"/>
              </w:rPr>
              <w:t>CC</w:t>
            </w:r>
          </w:p>
        </w:tc>
      </w:tr>
    </w:tbl>
    <w:p w:rsidR="00AB350A" w:rsidRDefault="00AB350A" w:rsidP="00AB350A">
      <w:pPr>
        <w:pStyle w:val="CVKeypoint"/>
      </w:pPr>
    </w:p>
    <w:p w:rsidR="00AB350A" w:rsidRDefault="00AB350A" w:rsidP="00AB350A">
      <w:pPr>
        <w:pStyle w:val="CVKeypoint"/>
      </w:pPr>
    </w:p>
    <w:p w:rsidR="00AB350A" w:rsidRDefault="00AB350A" w:rsidP="00AB350A">
      <w:pPr>
        <w:pStyle w:val="CVKeypoint"/>
      </w:pPr>
    </w:p>
    <w:p w:rsidR="00AB350A" w:rsidRDefault="00AB350A" w:rsidP="00AB350A">
      <w:pPr>
        <w:pStyle w:val="CVKeypoint"/>
        <w:ind w:left="0" w:firstLine="0"/>
      </w:pPr>
    </w:p>
    <w:p w:rsidR="00017E15" w:rsidRDefault="00017E15" w:rsidP="00AB350A">
      <w:pPr>
        <w:pStyle w:val="CVKeypoint"/>
        <w:ind w:left="0" w:firstLine="0"/>
      </w:pPr>
    </w:p>
    <w:p w:rsidR="00AB350A" w:rsidRPr="00AB350A" w:rsidRDefault="00AB350A" w:rsidP="00AB350A">
      <w:pPr>
        <w:pStyle w:val="CVKeypoint"/>
      </w:pPr>
    </w:p>
    <w:p w:rsidR="00266ABE" w:rsidRPr="00FB4143" w:rsidRDefault="00266ABE" w:rsidP="00266ABE">
      <w:pPr>
        <w:pStyle w:val="Heading2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Flash Animation (Freelancing Works)</w:t>
      </w:r>
    </w:p>
    <w:tbl>
      <w:tblPr>
        <w:tblW w:w="8945" w:type="dxa"/>
        <w:tblInd w:w="675" w:type="dxa"/>
        <w:tblLayout w:type="fixed"/>
        <w:tblLook w:val="0000" w:firstRow="0" w:lastRow="0" w:firstColumn="0" w:lastColumn="0" w:noHBand="0" w:noVBand="0"/>
      </w:tblPr>
      <w:tblGrid>
        <w:gridCol w:w="2410"/>
        <w:gridCol w:w="6535"/>
      </w:tblGrid>
      <w:tr w:rsidR="00266ABE" w:rsidRPr="00FB4143" w:rsidTr="00CA6264">
        <w:tc>
          <w:tcPr>
            <w:tcW w:w="2410" w:type="dxa"/>
            <w:shd w:val="clear" w:color="auto" w:fill="auto"/>
          </w:tcPr>
          <w:p w:rsidR="00266ABE" w:rsidRPr="00FB4143" w:rsidRDefault="00266ABE" w:rsidP="00844AC6">
            <w:pPr>
              <w:pStyle w:val="Tabletext"/>
              <w:snapToGrid w:val="0"/>
              <w:jc w:val="right"/>
              <w:rPr>
                <w:rFonts w:cs="Arial"/>
                <w:b/>
                <w:sz w:val="24"/>
                <w:szCs w:val="24"/>
              </w:rPr>
            </w:pPr>
            <w:r w:rsidRPr="00FB4143">
              <w:rPr>
                <w:rFonts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6535" w:type="dxa"/>
            <w:shd w:val="clear" w:color="auto" w:fill="auto"/>
          </w:tcPr>
          <w:p w:rsidR="00266ABE" w:rsidRPr="00FB4143" w:rsidRDefault="00266ABE" w:rsidP="00844AC6">
            <w:pPr>
              <w:snapToGri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Jumping kids is </w:t>
            </w:r>
            <w:proofErr w:type="gram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a</w:t>
            </w:r>
            <w:proofErr w:type="gram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animation kids videos </w:t>
            </w:r>
            <w:r w:rsidR="00224F23"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channel. This</w:t>
            </w: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channel contains all videos related to moral stories, nursery rhymes, animation songs, </w:t>
            </w:r>
            <w:r w:rsidR="00224F23"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kid’s</w:t>
            </w: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night stories, children songs and rhymes. small babies can enjoy the songs along with visualization.</w:t>
            </w:r>
          </w:p>
        </w:tc>
      </w:tr>
      <w:tr w:rsidR="00266ABE" w:rsidRPr="00FB4143" w:rsidTr="00CA6264">
        <w:tc>
          <w:tcPr>
            <w:tcW w:w="2410" w:type="dxa"/>
            <w:shd w:val="clear" w:color="auto" w:fill="auto"/>
          </w:tcPr>
          <w:p w:rsidR="00266ABE" w:rsidRPr="00FB4143" w:rsidRDefault="00266ABE" w:rsidP="00844AC6">
            <w:pPr>
              <w:pStyle w:val="Tabletext"/>
              <w:snapToGrid w:val="0"/>
              <w:jc w:val="right"/>
              <w:rPr>
                <w:rFonts w:cs="Arial"/>
                <w:b/>
                <w:sz w:val="24"/>
                <w:szCs w:val="24"/>
              </w:rPr>
            </w:pPr>
            <w:r w:rsidRPr="00FB4143">
              <w:rPr>
                <w:rFonts w:cs="Arial"/>
                <w:b/>
                <w:sz w:val="24"/>
                <w:szCs w:val="24"/>
              </w:rPr>
              <w:t>Clients</w:t>
            </w:r>
          </w:p>
        </w:tc>
        <w:tc>
          <w:tcPr>
            <w:tcW w:w="6535" w:type="dxa"/>
            <w:shd w:val="clear" w:color="auto" w:fill="auto"/>
          </w:tcPr>
          <w:p w:rsidR="00CA6264" w:rsidRPr="002E09AD" w:rsidRDefault="00826B17" w:rsidP="002E09AD">
            <w:pPr>
              <w:rPr>
                <w:sz w:val="32"/>
                <w:szCs w:val="32"/>
              </w:rPr>
            </w:pPr>
            <w:r w:rsidRPr="002E09AD">
              <w:rPr>
                <w:sz w:val="32"/>
                <w:szCs w:val="32"/>
              </w:rPr>
              <w:t>Jumping Kids</w:t>
            </w:r>
          </w:p>
          <w:p w:rsidR="00853E20" w:rsidRPr="00853E20" w:rsidRDefault="00853E20" w:rsidP="00853E20"/>
        </w:tc>
      </w:tr>
      <w:tr w:rsidR="00266ABE" w:rsidRPr="00FB4143" w:rsidTr="00CA6264">
        <w:trPr>
          <w:cantSplit/>
        </w:trPr>
        <w:tc>
          <w:tcPr>
            <w:tcW w:w="2410" w:type="dxa"/>
            <w:shd w:val="clear" w:color="auto" w:fill="auto"/>
          </w:tcPr>
          <w:p w:rsidR="00266ABE" w:rsidRPr="00FB4143" w:rsidRDefault="00266ABE" w:rsidP="00844AC6">
            <w:pPr>
              <w:pStyle w:val="Tabletext"/>
              <w:snapToGrid w:val="0"/>
              <w:jc w:val="right"/>
              <w:rPr>
                <w:rFonts w:cs="Arial"/>
                <w:b/>
                <w:sz w:val="24"/>
                <w:szCs w:val="24"/>
              </w:rPr>
            </w:pPr>
            <w:r w:rsidRPr="00FB4143">
              <w:rPr>
                <w:rFonts w:cs="Arial"/>
                <w:b/>
                <w:sz w:val="24"/>
                <w:szCs w:val="24"/>
              </w:rPr>
              <w:t>Contribution</w:t>
            </w:r>
          </w:p>
        </w:tc>
        <w:tc>
          <w:tcPr>
            <w:tcW w:w="6535" w:type="dxa"/>
            <w:vMerge w:val="restart"/>
            <w:shd w:val="clear" w:color="auto" w:fill="auto"/>
          </w:tcPr>
          <w:p w:rsidR="00266ABE" w:rsidRPr="00FB4143" w:rsidRDefault="00266ABE" w:rsidP="00844AC6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Created animations</w:t>
            </w:r>
          </w:p>
        </w:tc>
      </w:tr>
      <w:tr w:rsidR="00266ABE" w:rsidRPr="00FB4143" w:rsidTr="00CA6264">
        <w:trPr>
          <w:cantSplit/>
        </w:trPr>
        <w:tc>
          <w:tcPr>
            <w:tcW w:w="2410" w:type="dxa"/>
            <w:shd w:val="clear" w:color="auto" w:fill="auto"/>
          </w:tcPr>
          <w:p w:rsidR="00266ABE" w:rsidRPr="00FB4143" w:rsidRDefault="00266ABE" w:rsidP="00CA6264">
            <w:pPr>
              <w:pStyle w:val="Tabletext"/>
              <w:snapToGrid w:val="0"/>
              <w:ind w:left="0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6535" w:type="dxa"/>
            <w:vMerge/>
            <w:shd w:val="clear" w:color="auto" w:fill="auto"/>
          </w:tcPr>
          <w:p w:rsidR="00266ABE" w:rsidRPr="00FB4143" w:rsidRDefault="00266ABE" w:rsidP="00844AC6">
            <w:pPr>
              <w:snapToGri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6ABE" w:rsidRPr="00FB4143" w:rsidTr="00CA6264">
        <w:tc>
          <w:tcPr>
            <w:tcW w:w="2410" w:type="dxa"/>
            <w:shd w:val="clear" w:color="auto" w:fill="auto"/>
          </w:tcPr>
          <w:p w:rsidR="00266ABE" w:rsidRPr="00FB4143" w:rsidRDefault="00266ABE" w:rsidP="00844AC6">
            <w:pPr>
              <w:pStyle w:val="Tabletext"/>
              <w:snapToGrid w:val="0"/>
              <w:jc w:val="right"/>
              <w:rPr>
                <w:rFonts w:cs="Arial"/>
                <w:b/>
                <w:sz w:val="24"/>
                <w:szCs w:val="24"/>
              </w:rPr>
            </w:pPr>
            <w:r w:rsidRPr="00FB4143">
              <w:rPr>
                <w:rFonts w:cs="Arial"/>
                <w:b/>
                <w:sz w:val="24"/>
                <w:szCs w:val="24"/>
              </w:rPr>
              <w:t>Technology Skills</w:t>
            </w:r>
          </w:p>
        </w:tc>
        <w:tc>
          <w:tcPr>
            <w:tcW w:w="6535" w:type="dxa"/>
            <w:shd w:val="clear" w:color="auto" w:fill="auto"/>
          </w:tcPr>
          <w:p w:rsidR="00017E15" w:rsidRPr="002E09AD" w:rsidRDefault="00266ABE" w:rsidP="002E09AD">
            <w:pPr>
              <w:ind w:left="8" w:right="-391"/>
              <w:rPr>
                <w:rFonts w:ascii="Arial" w:hAnsi="Arial"/>
                <w:sz w:val="24"/>
                <w:szCs w:val="24"/>
              </w:rPr>
            </w:pPr>
            <w:r w:rsidRPr="00FB4143">
              <w:rPr>
                <w:rFonts w:ascii="Arial" w:hAnsi="Arial"/>
                <w:sz w:val="24"/>
                <w:szCs w:val="24"/>
              </w:rPr>
              <w:t xml:space="preserve">Flash </w:t>
            </w:r>
            <w:r>
              <w:rPr>
                <w:rFonts w:ascii="Arial" w:hAnsi="Arial"/>
                <w:sz w:val="24"/>
                <w:szCs w:val="24"/>
              </w:rPr>
              <w:t>CC</w:t>
            </w:r>
          </w:p>
        </w:tc>
      </w:tr>
      <w:tr w:rsidR="002E09AD" w:rsidRPr="00FB4143" w:rsidTr="002E09AD">
        <w:tc>
          <w:tcPr>
            <w:tcW w:w="2410" w:type="dxa"/>
            <w:shd w:val="clear" w:color="auto" w:fill="auto"/>
          </w:tcPr>
          <w:p w:rsidR="002E09AD" w:rsidRPr="00FB4143" w:rsidRDefault="002E09AD" w:rsidP="0066683C">
            <w:pPr>
              <w:pStyle w:val="Tabletext"/>
              <w:snapToGrid w:val="0"/>
              <w:jc w:val="right"/>
              <w:rPr>
                <w:rFonts w:cs="Arial"/>
                <w:b/>
                <w:sz w:val="24"/>
                <w:szCs w:val="24"/>
              </w:rPr>
            </w:pPr>
            <w:r w:rsidRPr="00FB4143">
              <w:rPr>
                <w:rFonts w:cs="Arial"/>
                <w:b/>
                <w:sz w:val="24"/>
                <w:szCs w:val="24"/>
              </w:rPr>
              <w:t>Duration</w:t>
            </w:r>
          </w:p>
        </w:tc>
        <w:tc>
          <w:tcPr>
            <w:tcW w:w="6535" w:type="dxa"/>
            <w:shd w:val="clear" w:color="auto" w:fill="auto"/>
          </w:tcPr>
          <w:p w:rsidR="002E09AD" w:rsidRPr="002E09AD" w:rsidRDefault="002E09AD" w:rsidP="002E09AD">
            <w:pPr>
              <w:ind w:left="8" w:right="-391"/>
              <w:rPr>
                <w:rFonts w:ascii="Arial" w:hAnsi="Arial"/>
                <w:sz w:val="24"/>
                <w:szCs w:val="24"/>
              </w:rPr>
            </w:pPr>
            <w:r w:rsidRPr="002E09AD">
              <w:rPr>
                <w:rFonts w:ascii="Arial" w:hAnsi="Arial"/>
                <w:sz w:val="24"/>
                <w:szCs w:val="24"/>
              </w:rPr>
              <w:t>August 201</w:t>
            </w:r>
            <w:r>
              <w:rPr>
                <w:rFonts w:ascii="Arial" w:hAnsi="Arial"/>
                <w:sz w:val="24"/>
                <w:szCs w:val="24"/>
              </w:rPr>
              <w:t>7</w:t>
            </w:r>
            <w:r w:rsidRPr="002E09AD">
              <w:rPr>
                <w:rFonts w:ascii="Arial" w:hAnsi="Arial"/>
                <w:sz w:val="24"/>
                <w:szCs w:val="24"/>
              </w:rPr>
              <w:t>– August 201</w:t>
            </w:r>
            <w:r>
              <w:rPr>
                <w:rFonts w:ascii="Arial" w:hAnsi="Arial"/>
                <w:sz w:val="24"/>
                <w:szCs w:val="24"/>
              </w:rPr>
              <w:t>8</w:t>
            </w:r>
          </w:p>
        </w:tc>
      </w:tr>
      <w:tr w:rsidR="002E09AD" w:rsidRPr="00FB4143" w:rsidTr="002E09AD">
        <w:tc>
          <w:tcPr>
            <w:tcW w:w="2410" w:type="dxa"/>
            <w:shd w:val="clear" w:color="auto" w:fill="auto"/>
          </w:tcPr>
          <w:p w:rsidR="002E09AD" w:rsidRPr="00FB4143" w:rsidRDefault="002E09AD" w:rsidP="0066683C">
            <w:pPr>
              <w:pStyle w:val="Tabletext"/>
              <w:snapToGrid w:val="0"/>
              <w:jc w:val="right"/>
              <w:rPr>
                <w:rFonts w:cs="Arial"/>
                <w:b/>
                <w:sz w:val="24"/>
                <w:szCs w:val="24"/>
              </w:rPr>
            </w:pPr>
            <w:r w:rsidRPr="00FB4143">
              <w:rPr>
                <w:rFonts w:cs="Arial"/>
                <w:b/>
                <w:sz w:val="24"/>
                <w:szCs w:val="24"/>
              </w:rPr>
              <w:t>Team size</w:t>
            </w:r>
          </w:p>
        </w:tc>
        <w:tc>
          <w:tcPr>
            <w:tcW w:w="6535" w:type="dxa"/>
            <w:shd w:val="clear" w:color="auto" w:fill="auto"/>
          </w:tcPr>
          <w:p w:rsidR="002E09AD" w:rsidRPr="002E09AD" w:rsidRDefault="002E09AD" w:rsidP="002E09AD">
            <w:pPr>
              <w:ind w:left="8" w:right="-391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8</w:t>
            </w:r>
          </w:p>
        </w:tc>
      </w:tr>
    </w:tbl>
    <w:p w:rsidR="00FA1DAF" w:rsidRPr="00FA1DAF" w:rsidRDefault="00FA1DAF" w:rsidP="00035158">
      <w:pPr>
        <w:pStyle w:val="CVKeypoint"/>
        <w:ind w:left="0" w:firstLine="0"/>
      </w:pPr>
    </w:p>
    <w:p w:rsidR="0001403E" w:rsidRDefault="0001403E" w:rsidP="0001403E">
      <w:pPr>
        <w:pStyle w:val="CVHeadings"/>
        <w:rPr>
          <w:sz w:val="24"/>
          <w:szCs w:val="24"/>
        </w:rPr>
      </w:pPr>
      <w:r>
        <w:rPr>
          <w:sz w:val="24"/>
          <w:szCs w:val="24"/>
        </w:rPr>
        <w:t xml:space="preserve">Some Links </w:t>
      </w:r>
    </w:p>
    <w:p w:rsidR="0001403E" w:rsidRPr="00B361CF" w:rsidRDefault="0001403E" w:rsidP="0001403E">
      <w:pPr>
        <w:pStyle w:val="CVKeypoint"/>
      </w:pPr>
    </w:p>
    <w:p w:rsidR="0001403E" w:rsidRDefault="00007146" w:rsidP="0001403E">
      <w:pPr>
        <w:pStyle w:val="CVKeypoint"/>
        <w:ind w:left="0" w:firstLine="0"/>
      </w:pPr>
      <w:hyperlink r:id="rId5" w:history="1">
        <w:r w:rsidR="0001403E" w:rsidRPr="007E6716">
          <w:rPr>
            <w:rStyle w:val="Hyperlink"/>
          </w:rPr>
          <w:t>https://www.youtube.com/watch?v=atPH5QhVyic&amp;t=18s</w:t>
        </w:r>
      </w:hyperlink>
    </w:p>
    <w:p w:rsidR="0001403E" w:rsidRDefault="0001403E" w:rsidP="0001403E">
      <w:pPr>
        <w:pStyle w:val="CVKeypoint"/>
        <w:ind w:left="0" w:firstLine="0"/>
      </w:pPr>
    </w:p>
    <w:p w:rsidR="0001403E" w:rsidRDefault="00007146" w:rsidP="0001403E">
      <w:pPr>
        <w:pStyle w:val="CVKeypoint"/>
        <w:ind w:left="0" w:firstLine="0"/>
      </w:pPr>
      <w:hyperlink r:id="rId6" w:history="1">
        <w:r w:rsidR="0001403E" w:rsidRPr="00572158">
          <w:rPr>
            <w:rStyle w:val="Hyperlink"/>
          </w:rPr>
          <w:t>https://www.youtube.com/watch?v=RCuPk-d8m_A&amp;t=7s</w:t>
        </w:r>
      </w:hyperlink>
    </w:p>
    <w:p w:rsidR="0001403E" w:rsidRDefault="0001403E" w:rsidP="0001403E">
      <w:pPr>
        <w:pStyle w:val="CVKeypoint"/>
        <w:ind w:left="0" w:firstLine="0"/>
      </w:pPr>
    </w:p>
    <w:p w:rsidR="0001403E" w:rsidRDefault="00007146" w:rsidP="0001403E">
      <w:pPr>
        <w:pStyle w:val="CVKeypoint"/>
        <w:ind w:left="0" w:firstLine="0"/>
      </w:pPr>
      <w:hyperlink r:id="rId7" w:history="1">
        <w:r w:rsidR="0001403E" w:rsidRPr="00572158">
          <w:rPr>
            <w:rStyle w:val="Hyperlink"/>
          </w:rPr>
          <w:t>https://www.youtube.com/watch?v=RCuPk-d8m_A&amp;t=13s</w:t>
        </w:r>
      </w:hyperlink>
    </w:p>
    <w:p w:rsidR="0001403E" w:rsidRDefault="0001403E" w:rsidP="0001403E">
      <w:pPr>
        <w:pStyle w:val="CVKeypoint"/>
        <w:ind w:left="0" w:firstLine="0"/>
      </w:pPr>
    </w:p>
    <w:p w:rsidR="0001403E" w:rsidRDefault="00007146" w:rsidP="0001403E">
      <w:pPr>
        <w:pStyle w:val="CVKeypoint"/>
        <w:ind w:left="0" w:firstLine="0"/>
        <w:rPr>
          <w:rStyle w:val="Hyperlink"/>
        </w:rPr>
      </w:pPr>
      <w:hyperlink r:id="rId8" w:history="1">
        <w:r w:rsidR="0001403E" w:rsidRPr="00572158">
          <w:rPr>
            <w:rStyle w:val="Hyperlink"/>
          </w:rPr>
          <w:t>https://www.youtube.com/watch?v=asyMQ26ttuI&amp;t=45s</w:t>
        </w:r>
      </w:hyperlink>
    </w:p>
    <w:p w:rsidR="00AB350A" w:rsidRDefault="00AB350A" w:rsidP="00CA6264">
      <w:pPr>
        <w:pStyle w:val="CVKeypoint"/>
        <w:ind w:left="0" w:firstLine="0"/>
      </w:pPr>
    </w:p>
    <w:p w:rsidR="00D7052A" w:rsidRDefault="00D7052A" w:rsidP="00E024CA">
      <w:pPr>
        <w:pStyle w:val="CVHeadings"/>
        <w:rPr>
          <w:sz w:val="24"/>
          <w:szCs w:val="24"/>
        </w:rPr>
      </w:pPr>
    </w:p>
    <w:p w:rsidR="00AB350A" w:rsidRPr="00E024CA" w:rsidRDefault="00C231D5" w:rsidP="00E024CA">
      <w:pPr>
        <w:pStyle w:val="CVHeadings"/>
        <w:rPr>
          <w:sz w:val="24"/>
          <w:szCs w:val="24"/>
        </w:rPr>
      </w:pPr>
      <w:r w:rsidRPr="00FB4143">
        <w:rPr>
          <w:sz w:val="24"/>
          <w:szCs w:val="24"/>
        </w:rPr>
        <w:t>Personal Details</w:t>
      </w:r>
    </w:p>
    <w:tbl>
      <w:tblPr>
        <w:tblW w:w="0" w:type="auto"/>
        <w:tblInd w:w="37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0"/>
        <w:gridCol w:w="5928"/>
      </w:tblGrid>
      <w:tr w:rsidR="00C231D5" w:rsidRPr="00FB4143" w:rsidTr="00D67509">
        <w:trPr>
          <w:trHeight w:val="1280"/>
        </w:trPr>
        <w:tc>
          <w:tcPr>
            <w:tcW w:w="27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C231D5" w:rsidRPr="00FB4143" w:rsidRDefault="00C231D5" w:rsidP="00D67509">
            <w:pPr>
              <w:widowControl w:val="0"/>
              <w:snapToGrid w:val="0"/>
              <w:spacing w:after="0"/>
              <w:rPr>
                <w:rFonts w:ascii="Verdana" w:eastAsia="Lucida Sans Unicode" w:hAnsi="Verdana" w:cs="Tahoma"/>
                <w:b/>
                <w:bCs/>
                <w:sz w:val="24"/>
                <w:szCs w:val="24"/>
              </w:rPr>
            </w:pPr>
            <w:r w:rsidRPr="00FB4143">
              <w:rPr>
                <w:rFonts w:ascii="Verdana" w:eastAsia="Lucida Sans Unicode" w:hAnsi="Verdana" w:cs="Tahoma"/>
                <w:b/>
                <w:bCs/>
                <w:sz w:val="24"/>
                <w:szCs w:val="24"/>
              </w:rPr>
              <w:t>Address for Correspondence</w:t>
            </w:r>
          </w:p>
        </w:tc>
        <w:tc>
          <w:tcPr>
            <w:tcW w:w="5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92DE4" w:rsidRPr="004C1395" w:rsidRDefault="00492DE4" w:rsidP="00492DE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Comfort Avenue</w:t>
            </w:r>
            <w:r w:rsidRPr="004C1395">
              <w:rPr>
                <w:rFonts w:ascii="Verdana" w:hAnsi="Verdana"/>
              </w:rPr>
              <w:t>,</w:t>
            </w:r>
            <w:r>
              <w:rPr>
                <w:rFonts w:ascii="Verdana" w:hAnsi="Verdana"/>
              </w:rPr>
              <w:t xml:space="preserve">  </w:t>
            </w:r>
            <w:r>
              <w:rPr>
                <w:rFonts w:ascii="Verdana" w:hAnsi="Verdana"/>
              </w:rPr>
              <w:br/>
            </w:r>
            <w:r w:rsidRPr="004C1395">
              <w:rPr>
                <w:rFonts w:ascii="Verdana" w:hAnsi="Verdana"/>
              </w:rPr>
              <w:t>Ba</w:t>
            </w:r>
            <w:r>
              <w:rPr>
                <w:rFonts w:ascii="Verdana" w:hAnsi="Verdana"/>
              </w:rPr>
              <w:t xml:space="preserve">ndari Layout, </w:t>
            </w:r>
            <w:r>
              <w:rPr>
                <w:rFonts w:ascii="Verdana" w:hAnsi="Verdana"/>
              </w:rPr>
              <w:br/>
            </w:r>
            <w:proofErr w:type="spellStart"/>
            <w:r w:rsidR="00630B7B">
              <w:rPr>
                <w:rFonts w:ascii="Verdana" w:hAnsi="Verdana"/>
              </w:rPr>
              <w:t>Nizampet</w:t>
            </w:r>
            <w:proofErr w:type="spellEnd"/>
            <w:r>
              <w:rPr>
                <w:rFonts w:ascii="Verdana" w:hAnsi="Verdana"/>
              </w:rPr>
              <w:t xml:space="preserve"> Village,</w:t>
            </w:r>
            <w:r>
              <w:rPr>
                <w:rFonts w:ascii="Verdana" w:hAnsi="Verdana"/>
              </w:rPr>
              <w:br/>
              <w:t>Hyderabad - 500072</w:t>
            </w:r>
            <w:r>
              <w:rPr>
                <w:rFonts w:ascii="Verdana" w:hAnsi="Verdana"/>
              </w:rPr>
              <w:br/>
            </w:r>
            <w:r w:rsidRPr="004C1395">
              <w:rPr>
                <w:rFonts w:ascii="Verdana" w:hAnsi="Verdana"/>
              </w:rPr>
              <w:t>Andhra Pradesh.</w:t>
            </w:r>
          </w:p>
          <w:p w:rsidR="00C231D5" w:rsidRPr="00FB4143" w:rsidRDefault="00C231D5" w:rsidP="00D67509">
            <w:pPr>
              <w:spacing w:after="0"/>
              <w:rPr>
                <w:rFonts w:ascii="Times" w:hAnsi="Times"/>
                <w:sz w:val="24"/>
                <w:szCs w:val="24"/>
              </w:rPr>
            </w:pPr>
          </w:p>
        </w:tc>
      </w:tr>
      <w:tr w:rsidR="00C231D5" w:rsidRPr="00FB4143" w:rsidTr="00D67509">
        <w:trPr>
          <w:trHeight w:val="1280"/>
        </w:trPr>
        <w:tc>
          <w:tcPr>
            <w:tcW w:w="27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C231D5" w:rsidRPr="00FB4143" w:rsidRDefault="00C231D5" w:rsidP="00D67509">
            <w:pPr>
              <w:widowControl w:val="0"/>
              <w:snapToGrid w:val="0"/>
              <w:spacing w:after="0"/>
              <w:rPr>
                <w:rFonts w:ascii="Verdana" w:eastAsia="Lucida Sans Unicode" w:hAnsi="Verdana" w:cs="Tahoma"/>
                <w:b/>
                <w:bCs/>
                <w:sz w:val="24"/>
                <w:szCs w:val="24"/>
              </w:rPr>
            </w:pPr>
            <w:r w:rsidRPr="00FB4143">
              <w:rPr>
                <w:rFonts w:ascii="Verdana" w:eastAsia="Lucida Sans Unicode" w:hAnsi="Verdana" w:cs="Tahoma"/>
                <w:b/>
                <w:bCs/>
                <w:sz w:val="24"/>
                <w:szCs w:val="24"/>
              </w:rPr>
              <w:t>Address for Correspondence</w:t>
            </w:r>
          </w:p>
        </w:tc>
        <w:tc>
          <w:tcPr>
            <w:tcW w:w="5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92DE4" w:rsidRPr="004C1395" w:rsidRDefault="00492DE4" w:rsidP="00492DE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Comfort Avenue</w:t>
            </w:r>
            <w:r w:rsidRPr="004C1395">
              <w:rPr>
                <w:rFonts w:ascii="Verdana" w:hAnsi="Verdana"/>
              </w:rPr>
              <w:t>,</w:t>
            </w:r>
            <w:r>
              <w:rPr>
                <w:rFonts w:ascii="Verdana" w:hAnsi="Verdana"/>
              </w:rPr>
              <w:t xml:space="preserve">  </w:t>
            </w:r>
            <w:r>
              <w:rPr>
                <w:rFonts w:ascii="Verdana" w:hAnsi="Verdana"/>
              </w:rPr>
              <w:br/>
            </w:r>
            <w:r w:rsidRPr="004C1395">
              <w:rPr>
                <w:rFonts w:ascii="Verdana" w:hAnsi="Verdana"/>
              </w:rPr>
              <w:t>Ba</w:t>
            </w:r>
            <w:r>
              <w:rPr>
                <w:rFonts w:ascii="Verdana" w:hAnsi="Verdana"/>
              </w:rPr>
              <w:t xml:space="preserve">ndari Layout, </w:t>
            </w:r>
            <w:r>
              <w:rPr>
                <w:rFonts w:ascii="Verdana" w:hAnsi="Verdana"/>
              </w:rPr>
              <w:br/>
            </w:r>
            <w:proofErr w:type="spellStart"/>
            <w:r w:rsidR="00630B7B">
              <w:rPr>
                <w:rFonts w:ascii="Verdana" w:hAnsi="Verdana"/>
              </w:rPr>
              <w:t>Nizampet</w:t>
            </w:r>
            <w:proofErr w:type="spellEnd"/>
            <w:r>
              <w:rPr>
                <w:rFonts w:ascii="Verdana" w:hAnsi="Verdana"/>
              </w:rPr>
              <w:t xml:space="preserve"> Village,</w:t>
            </w:r>
            <w:r>
              <w:rPr>
                <w:rFonts w:ascii="Verdana" w:hAnsi="Verdana"/>
              </w:rPr>
              <w:br/>
              <w:t>Hyderabad - 500072</w:t>
            </w:r>
            <w:r>
              <w:rPr>
                <w:rFonts w:ascii="Verdana" w:hAnsi="Verdana"/>
              </w:rPr>
              <w:br/>
            </w:r>
            <w:r w:rsidRPr="004C1395">
              <w:rPr>
                <w:rFonts w:ascii="Verdana" w:hAnsi="Verdana"/>
              </w:rPr>
              <w:t>Andhra Pradesh.</w:t>
            </w:r>
          </w:p>
          <w:p w:rsidR="00C231D5" w:rsidRPr="00FB4143" w:rsidRDefault="00C231D5" w:rsidP="00EB4C81">
            <w:pPr>
              <w:spacing w:after="0"/>
              <w:rPr>
                <w:rFonts w:ascii="Times" w:hAnsi="Times"/>
                <w:sz w:val="24"/>
                <w:szCs w:val="24"/>
              </w:rPr>
            </w:pPr>
          </w:p>
        </w:tc>
      </w:tr>
      <w:tr w:rsidR="00C231D5" w:rsidRPr="00FB4143" w:rsidTr="00D67509">
        <w:trPr>
          <w:trHeight w:val="269"/>
        </w:trPr>
        <w:tc>
          <w:tcPr>
            <w:tcW w:w="27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31D5" w:rsidRPr="00FB4143" w:rsidRDefault="00C231D5" w:rsidP="007F46BD">
            <w:pPr>
              <w:widowControl w:val="0"/>
              <w:snapToGrid w:val="0"/>
              <w:spacing w:after="0"/>
              <w:rPr>
                <w:rFonts w:ascii="Verdana" w:eastAsia="Lucida Sans Unicode" w:hAnsi="Verdana" w:cs="Tahoma"/>
                <w:b/>
                <w:bCs/>
                <w:sz w:val="24"/>
                <w:szCs w:val="24"/>
              </w:rPr>
            </w:pPr>
            <w:r w:rsidRPr="00FB4143">
              <w:rPr>
                <w:rFonts w:ascii="Verdana" w:eastAsia="Lucida Sans Unicode" w:hAnsi="Verdana" w:cs="Tahoma"/>
                <w:b/>
                <w:bCs/>
                <w:sz w:val="24"/>
                <w:szCs w:val="24"/>
              </w:rPr>
              <w:t>Contact No</w:t>
            </w:r>
          </w:p>
        </w:tc>
        <w:tc>
          <w:tcPr>
            <w:tcW w:w="59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31D5" w:rsidRPr="00FB4143" w:rsidRDefault="00C231D5" w:rsidP="00492DE4">
            <w:pPr>
              <w:snapToGrid w:val="0"/>
              <w:rPr>
                <w:rFonts w:ascii="Arial" w:hAnsi="Arial" w:cs="Arial"/>
                <w:sz w:val="24"/>
                <w:szCs w:val="24"/>
              </w:rPr>
            </w:pPr>
            <w:r w:rsidRPr="00FB4143">
              <w:rPr>
                <w:rFonts w:ascii="Arial" w:hAnsi="Arial" w:cs="Arial"/>
                <w:sz w:val="24"/>
                <w:szCs w:val="24"/>
              </w:rPr>
              <w:t xml:space="preserve">Mobile: +91 </w:t>
            </w:r>
            <w:r w:rsidR="00492DE4">
              <w:rPr>
                <w:sz w:val="24"/>
                <w:szCs w:val="24"/>
              </w:rPr>
              <w:t>7207389550</w:t>
            </w:r>
          </w:p>
        </w:tc>
      </w:tr>
      <w:tr w:rsidR="00C231D5" w:rsidRPr="00FB4143" w:rsidTr="00D67509">
        <w:trPr>
          <w:trHeight w:val="269"/>
        </w:trPr>
        <w:tc>
          <w:tcPr>
            <w:tcW w:w="27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31D5" w:rsidRPr="00FB4143" w:rsidRDefault="00C231D5" w:rsidP="00D67509">
            <w:pPr>
              <w:widowControl w:val="0"/>
              <w:snapToGrid w:val="0"/>
              <w:spacing w:after="0"/>
              <w:rPr>
                <w:rFonts w:ascii="Verdana" w:eastAsia="Lucida Sans Unicode" w:hAnsi="Verdana" w:cs="Tahoma"/>
                <w:b/>
                <w:bCs/>
                <w:sz w:val="24"/>
                <w:szCs w:val="24"/>
              </w:rPr>
            </w:pPr>
            <w:r w:rsidRPr="00FB4143">
              <w:rPr>
                <w:rFonts w:ascii="Verdana" w:eastAsia="Lucida Sans Unicode" w:hAnsi="Verdana" w:cs="Tahoma"/>
                <w:b/>
                <w:bCs/>
                <w:sz w:val="24"/>
                <w:szCs w:val="24"/>
              </w:rPr>
              <w:t>E-mail address</w:t>
            </w:r>
            <w:r w:rsidRPr="00FB4143">
              <w:rPr>
                <w:rFonts w:ascii="Verdana" w:eastAsia="Lucida Sans Unicode" w:hAnsi="Verdana" w:cs="Tahoma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59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31D5" w:rsidRPr="00FB4143" w:rsidRDefault="00007146" w:rsidP="00492DE4">
            <w:pPr>
              <w:snapToGrid w:val="0"/>
              <w:rPr>
                <w:rFonts w:ascii="Verdana" w:eastAsia="Lucida Sans Unicode" w:hAnsi="Verdana" w:cs="Tahoma"/>
                <w:b/>
                <w:bCs/>
                <w:sz w:val="24"/>
                <w:szCs w:val="24"/>
              </w:rPr>
            </w:pPr>
            <w:hyperlink r:id="rId9" w:history="1">
              <w:r w:rsidR="00492DE4" w:rsidRPr="00D87382">
                <w:rPr>
                  <w:rStyle w:val="Hyperlink"/>
                  <w:rFonts w:ascii="Arial" w:hAnsi="Arial"/>
                  <w:sz w:val="24"/>
                  <w:szCs w:val="24"/>
                </w:rPr>
                <w:t>Ravadateja123@Gmail.com</w:t>
              </w:r>
            </w:hyperlink>
          </w:p>
        </w:tc>
      </w:tr>
      <w:tr w:rsidR="00C231D5" w:rsidRPr="00FB4143" w:rsidTr="00D67509">
        <w:trPr>
          <w:trHeight w:val="269"/>
        </w:trPr>
        <w:tc>
          <w:tcPr>
            <w:tcW w:w="27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31D5" w:rsidRPr="00FB4143" w:rsidRDefault="00C231D5" w:rsidP="00D67509">
            <w:pPr>
              <w:widowControl w:val="0"/>
              <w:snapToGrid w:val="0"/>
              <w:spacing w:after="0"/>
              <w:rPr>
                <w:rFonts w:ascii="Verdana" w:eastAsia="Lucida Sans Unicode" w:hAnsi="Verdana" w:cs="Tahoma"/>
                <w:b/>
                <w:bCs/>
                <w:sz w:val="24"/>
                <w:szCs w:val="24"/>
              </w:rPr>
            </w:pPr>
            <w:r w:rsidRPr="00FB4143">
              <w:rPr>
                <w:rFonts w:ascii="Verdana" w:eastAsia="Lucida Sans Unicode" w:hAnsi="Verdana" w:cs="Tahoma"/>
                <w:b/>
                <w:bCs/>
                <w:sz w:val="24"/>
                <w:szCs w:val="24"/>
              </w:rPr>
              <w:t>Marital status</w:t>
            </w:r>
          </w:p>
        </w:tc>
        <w:tc>
          <w:tcPr>
            <w:tcW w:w="59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31D5" w:rsidRPr="00FB4143" w:rsidRDefault="00C231D5" w:rsidP="00D67509">
            <w:pPr>
              <w:snapToGrid w:val="0"/>
              <w:rPr>
                <w:rFonts w:ascii="Arial" w:hAnsi="Arial" w:cs="Arial"/>
                <w:sz w:val="24"/>
                <w:szCs w:val="24"/>
              </w:rPr>
            </w:pPr>
            <w:r w:rsidRPr="00FB4143">
              <w:rPr>
                <w:rFonts w:ascii="Arial" w:hAnsi="Arial" w:cs="Arial"/>
                <w:sz w:val="24"/>
                <w:szCs w:val="24"/>
              </w:rPr>
              <w:t>Single</w:t>
            </w:r>
          </w:p>
        </w:tc>
      </w:tr>
      <w:tr w:rsidR="00C231D5" w:rsidRPr="00FB4143" w:rsidTr="00D67509">
        <w:trPr>
          <w:trHeight w:val="269"/>
        </w:trPr>
        <w:tc>
          <w:tcPr>
            <w:tcW w:w="27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31D5" w:rsidRPr="00FB4143" w:rsidRDefault="00C231D5" w:rsidP="00D67509">
            <w:pPr>
              <w:widowControl w:val="0"/>
              <w:snapToGrid w:val="0"/>
              <w:spacing w:after="0"/>
              <w:rPr>
                <w:rFonts w:ascii="Verdana" w:eastAsia="Lucida Sans Unicode" w:hAnsi="Verdana" w:cs="Tahoma"/>
                <w:b/>
                <w:bCs/>
                <w:sz w:val="24"/>
                <w:szCs w:val="24"/>
              </w:rPr>
            </w:pPr>
            <w:r w:rsidRPr="00FB4143">
              <w:rPr>
                <w:rFonts w:ascii="Verdana" w:eastAsia="Lucida Sans Unicode" w:hAnsi="Verdana" w:cs="Tahoma"/>
                <w:b/>
                <w:bCs/>
                <w:sz w:val="24"/>
                <w:szCs w:val="24"/>
              </w:rPr>
              <w:t>Date of Birth</w:t>
            </w:r>
          </w:p>
        </w:tc>
        <w:tc>
          <w:tcPr>
            <w:tcW w:w="59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31D5" w:rsidRPr="00FB4143" w:rsidRDefault="004B70B5" w:rsidP="00492DE4">
            <w:pPr>
              <w:snapToGri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  <w:r w:rsidR="003D5794" w:rsidRPr="00FB4143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July-</w:t>
            </w:r>
            <w:r w:rsidR="003D5794" w:rsidRPr="00FB4143">
              <w:rPr>
                <w:rFonts w:ascii="Arial" w:hAnsi="Arial" w:cs="Arial"/>
                <w:sz w:val="24"/>
                <w:szCs w:val="24"/>
              </w:rPr>
              <w:t>19</w:t>
            </w:r>
            <w:r w:rsidR="00492DE4">
              <w:rPr>
                <w:rFonts w:ascii="Arial" w:hAnsi="Arial" w:cs="Arial"/>
                <w:sz w:val="24"/>
                <w:szCs w:val="24"/>
              </w:rPr>
              <w:t>90</w:t>
            </w:r>
          </w:p>
        </w:tc>
      </w:tr>
      <w:tr w:rsidR="00C231D5" w:rsidRPr="00FB4143" w:rsidTr="00D67509">
        <w:trPr>
          <w:trHeight w:val="253"/>
        </w:trPr>
        <w:tc>
          <w:tcPr>
            <w:tcW w:w="27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31D5" w:rsidRPr="00FB4143" w:rsidRDefault="00C231D5" w:rsidP="00D67509">
            <w:pPr>
              <w:widowControl w:val="0"/>
              <w:snapToGrid w:val="0"/>
              <w:spacing w:after="0"/>
              <w:rPr>
                <w:rFonts w:ascii="Verdana" w:eastAsia="Lucida Sans Unicode" w:hAnsi="Verdana" w:cs="Tahoma"/>
                <w:b/>
                <w:bCs/>
                <w:sz w:val="24"/>
                <w:szCs w:val="24"/>
              </w:rPr>
            </w:pPr>
            <w:r w:rsidRPr="00FB4143">
              <w:rPr>
                <w:rFonts w:ascii="Verdana" w:eastAsia="Lucida Sans Unicode" w:hAnsi="Verdana" w:cs="Tahoma"/>
                <w:b/>
                <w:bCs/>
                <w:sz w:val="24"/>
                <w:szCs w:val="24"/>
              </w:rPr>
              <w:t>Languages Known</w:t>
            </w:r>
          </w:p>
        </w:tc>
        <w:tc>
          <w:tcPr>
            <w:tcW w:w="59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31D5" w:rsidRPr="00FB4143" w:rsidRDefault="00C231D5" w:rsidP="00D67509">
            <w:pPr>
              <w:snapToGrid w:val="0"/>
              <w:rPr>
                <w:rFonts w:ascii="Arial" w:hAnsi="Arial" w:cs="Arial"/>
                <w:sz w:val="24"/>
                <w:szCs w:val="24"/>
              </w:rPr>
            </w:pPr>
            <w:r w:rsidRPr="00FB4143">
              <w:rPr>
                <w:rFonts w:ascii="Arial" w:hAnsi="Arial" w:cs="Arial"/>
                <w:sz w:val="24"/>
                <w:szCs w:val="24"/>
              </w:rPr>
              <w:t>English, Hindi, Telugu</w:t>
            </w:r>
          </w:p>
        </w:tc>
      </w:tr>
    </w:tbl>
    <w:p w:rsidR="00C231D5" w:rsidRPr="00FB4143" w:rsidRDefault="00C231D5" w:rsidP="00C231D5">
      <w:pPr>
        <w:rPr>
          <w:sz w:val="24"/>
          <w:szCs w:val="24"/>
        </w:rPr>
      </w:pPr>
    </w:p>
    <w:tbl>
      <w:tblPr>
        <w:tblW w:w="0" w:type="auto"/>
        <w:tblInd w:w="284" w:type="dxa"/>
        <w:tblLayout w:type="fixed"/>
        <w:tblLook w:val="0000" w:firstRow="0" w:lastRow="0" w:firstColumn="0" w:lastColumn="0" w:noHBand="0" w:noVBand="0"/>
      </w:tblPr>
      <w:tblGrid>
        <w:gridCol w:w="2171"/>
        <w:gridCol w:w="6837"/>
      </w:tblGrid>
      <w:tr w:rsidR="00C231D5" w:rsidRPr="00FB4143" w:rsidTr="00D67509">
        <w:trPr>
          <w:trHeight w:val="720"/>
        </w:trPr>
        <w:tc>
          <w:tcPr>
            <w:tcW w:w="21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31D5" w:rsidRPr="00FB4143" w:rsidRDefault="00C231D5" w:rsidP="00D67509">
            <w:pPr>
              <w:pStyle w:val="Heading1"/>
              <w:keepLines w:val="0"/>
              <w:widowControl w:val="0"/>
              <w:tabs>
                <w:tab w:val="left" w:pos="0"/>
              </w:tabs>
              <w:snapToGrid w:val="0"/>
              <w:spacing w:before="0"/>
              <w:jc w:val="center"/>
              <w:rPr>
                <w:rFonts w:ascii="Arial" w:hAnsi="Arial" w:cs="Arial"/>
                <w:bCs w:val="0"/>
                <w:smallCaps/>
                <w:color w:val="auto"/>
                <w:sz w:val="24"/>
                <w:szCs w:val="24"/>
              </w:rPr>
            </w:pPr>
          </w:p>
          <w:p w:rsidR="00C231D5" w:rsidRPr="00FB4143" w:rsidRDefault="00C231D5" w:rsidP="00D67509">
            <w:pPr>
              <w:pStyle w:val="Heading1"/>
              <w:keepLines w:val="0"/>
              <w:widowControl w:val="0"/>
              <w:tabs>
                <w:tab w:val="left" w:pos="0"/>
              </w:tabs>
              <w:snapToGrid w:val="0"/>
              <w:spacing w:before="0"/>
              <w:jc w:val="center"/>
              <w:rPr>
                <w:rFonts w:ascii="Arial" w:hAnsi="Arial" w:cs="Arial"/>
                <w:bCs w:val="0"/>
                <w:smallCaps/>
                <w:color w:val="auto"/>
                <w:sz w:val="24"/>
                <w:szCs w:val="24"/>
              </w:rPr>
            </w:pPr>
            <w:r w:rsidRPr="00FB4143">
              <w:rPr>
                <w:rFonts w:ascii="Arial" w:hAnsi="Arial" w:cs="Arial"/>
                <w:bCs w:val="0"/>
                <w:smallCaps/>
                <w:color w:val="auto"/>
                <w:sz w:val="24"/>
                <w:szCs w:val="24"/>
              </w:rPr>
              <w:t>Job Perception</w:t>
            </w:r>
          </w:p>
        </w:tc>
        <w:tc>
          <w:tcPr>
            <w:tcW w:w="68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31D5" w:rsidRPr="00FB4143" w:rsidRDefault="00C231D5" w:rsidP="00D67509">
            <w:pPr>
              <w:pStyle w:val="WW-HTMLPreformatted"/>
              <w:tabs>
                <w:tab w:val="clear" w:pos="12824"/>
                <w:tab w:val="left" w:pos="1276"/>
                <w:tab w:val="left" w:pos="1636"/>
                <w:tab w:val="left" w:pos="1996"/>
                <w:tab w:val="left" w:pos="2192"/>
                <w:tab w:val="left" w:pos="2356"/>
                <w:tab w:val="left" w:pos="2552"/>
                <w:tab w:val="left" w:pos="2912"/>
                <w:tab w:val="left" w:pos="3108"/>
                <w:tab w:val="left" w:pos="3272"/>
                <w:tab w:val="left" w:pos="3468"/>
                <w:tab w:val="left" w:pos="3828"/>
                <w:tab w:val="left" w:pos="4024"/>
                <w:tab w:val="left" w:pos="4188"/>
                <w:tab w:val="left" w:pos="4384"/>
                <w:tab w:val="left" w:pos="4744"/>
                <w:tab w:val="left" w:pos="4940"/>
                <w:tab w:val="left" w:pos="5104"/>
                <w:tab w:val="left" w:pos="5300"/>
                <w:tab w:val="left" w:pos="5660"/>
                <w:tab w:val="left" w:pos="5856"/>
                <w:tab w:val="left" w:pos="6020"/>
                <w:tab w:val="left" w:pos="6216"/>
                <w:tab w:val="left" w:pos="6576"/>
                <w:tab w:val="left" w:pos="6772"/>
                <w:tab w:val="left" w:pos="6936"/>
                <w:tab w:val="left" w:pos="7132"/>
                <w:tab w:val="left" w:pos="7492"/>
                <w:tab w:val="left" w:pos="7688"/>
                <w:tab w:val="left" w:pos="7852"/>
                <w:tab w:val="left" w:pos="8048"/>
                <w:tab w:val="left" w:pos="8408"/>
                <w:tab w:val="left" w:pos="8604"/>
                <w:tab w:val="left" w:pos="8768"/>
                <w:tab w:val="left" w:pos="8964"/>
                <w:tab w:val="left" w:pos="9324"/>
                <w:tab w:val="left" w:pos="9520"/>
                <w:tab w:val="left" w:pos="9684"/>
                <w:tab w:val="left" w:pos="9880"/>
                <w:tab w:val="left" w:pos="10240"/>
                <w:tab w:val="left" w:pos="10436"/>
                <w:tab w:val="left" w:pos="10600"/>
                <w:tab w:val="left" w:pos="10796"/>
                <w:tab w:val="left" w:pos="11156"/>
                <w:tab w:val="left" w:pos="11352"/>
                <w:tab w:val="left" w:pos="11516"/>
                <w:tab w:val="left" w:pos="11712"/>
                <w:tab w:val="left" w:pos="12072"/>
                <w:tab w:val="left" w:pos="12268"/>
                <w:tab w:val="left" w:leader="dot" w:pos="12432"/>
              </w:tabs>
              <w:snapToGrid w:val="0"/>
              <w:ind w:left="540"/>
              <w:rPr>
                <w:sz w:val="24"/>
                <w:szCs w:val="24"/>
              </w:rPr>
            </w:pPr>
          </w:p>
          <w:p w:rsidR="00C231D5" w:rsidRPr="00FB4143" w:rsidRDefault="00C231D5" w:rsidP="00D67509">
            <w:pPr>
              <w:pStyle w:val="WW-HTMLPreformatted"/>
              <w:ind w:left="540"/>
              <w:rPr>
                <w:rStyle w:val="WW-HTMLTypewriter"/>
                <w:rFonts w:ascii="Arial" w:hAnsi="Arial" w:cs="Arial"/>
                <w:sz w:val="24"/>
                <w:szCs w:val="24"/>
              </w:rPr>
            </w:pPr>
            <w:r w:rsidRPr="00FB4143">
              <w:rPr>
                <w:rStyle w:val="WW-HTMLTypewriter"/>
                <w:rFonts w:ascii="Arial" w:hAnsi="Arial" w:cs="Arial"/>
                <w:sz w:val="24"/>
                <w:szCs w:val="24"/>
              </w:rPr>
              <w:t>It is perceived that positive attitude sincerity singleness of the purpose and high standard of performance leads to job satisfaction.</w:t>
            </w:r>
          </w:p>
          <w:p w:rsidR="00C231D5" w:rsidRPr="00FB4143" w:rsidRDefault="00C231D5" w:rsidP="00D6750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231D5" w:rsidRPr="00FB4143" w:rsidRDefault="00C231D5" w:rsidP="00C231D5">
      <w:pPr>
        <w:rPr>
          <w:sz w:val="24"/>
          <w:szCs w:val="24"/>
        </w:rPr>
      </w:pPr>
      <w:r w:rsidRPr="00FB4143">
        <w:rPr>
          <w:sz w:val="24"/>
          <w:szCs w:val="24"/>
        </w:rPr>
        <w:t xml:space="preserve">  </w:t>
      </w:r>
    </w:p>
    <w:p w:rsidR="00C231D5" w:rsidRPr="00FB4143" w:rsidRDefault="00C231D5" w:rsidP="00C231D5">
      <w:pPr>
        <w:rPr>
          <w:rFonts w:ascii="Verdana" w:hAnsi="Verdana" w:cs="Arial"/>
          <w:b/>
          <w:color w:val="808080"/>
          <w:sz w:val="24"/>
          <w:szCs w:val="24"/>
        </w:rPr>
      </w:pPr>
      <w:r w:rsidRPr="00FB4143">
        <w:rPr>
          <w:rFonts w:ascii="Verdana" w:hAnsi="Verdana" w:cs="Arial"/>
          <w:b/>
          <w:color w:val="808080"/>
          <w:sz w:val="24"/>
          <w:szCs w:val="24"/>
        </w:rPr>
        <w:t xml:space="preserve">Date:                                                                                                                          </w:t>
      </w:r>
    </w:p>
    <w:p w:rsidR="00C231D5" w:rsidRPr="00FB4143" w:rsidRDefault="00C231D5" w:rsidP="00C231D5">
      <w:pPr>
        <w:rPr>
          <w:rFonts w:ascii="Verdana" w:hAnsi="Verdana" w:cs="Arial"/>
          <w:b/>
          <w:color w:val="808080"/>
          <w:sz w:val="24"/>
          <w:szCs w:val="24"/>
        </w:rPr>
      </w:pPr>
      <w:r w:rsidRPr="00FB4143">
        <w:rPr>
          <w:rFonts w:ascii="Verdana" w:hAnsi="Verdana" w:cs="Arial"/>
          <w:b/>
          <w:color w:val="808080"/>
          <w:sz w:val="24"/>
          <w:szCs w:val="24"/>
        </w:rPr>
        <w:t xml:space="preserve">Place:                                       </w:t>
      </w:r>
      <w:r w:rsidR="00AB350A">
        <w:rPr>
          <w:rFonts w:ascii="Verdana" w:hAnsi="Verdana" w:cs="Arial"/>
          <w:b/>
          <w:color w:val="808080"/>
          <w:sz w:val="24"/>
          <w:szCs w:val="24"/>
        </w:rPr>
        <w:t xml:space="preserve">                            </w:t>
      </w:r>
      <w:r w:rsidRPr="00FB4143">
        <w:rPr>
          <w:rFonts w:ascii="Verdana" w:hAnsi="Verdana" w:cs="Arial"/>
          <w:b/>
          <w:color w:val="808080"/>
          <w:sz w:val="24"/>
          <w:szCs w:val="24"/>
        </w:rPr>
        <w:t xml:space="preserve">                 (</w:t>
      </w:r>
      <w:r w:rsidR="00492DE4">
        <w:rPr>
          <w:rFonts w:ascii="Verdana" w:hAnsi="Verdana" w:cs="Arial"/>
          <w:b/>
          <w:color w:val="808080"/>
          <w:sz w:val="24"/>
          <w:szCs w:val="24"/>
        </w:rPr>
        <w:t>Teja</w:t>
      </w:r>
      <w:r w:rsidRPr="00FB4143">
        <w:rPr>
          <w:rFonts w:ascii="Verdana" w:hAnsi="Verdana" w:cs="Arial"/>
          <w:b/>
          <w:color w:val="808080"/>
          <w:sz w:val="24"/>
          <w:szCs w:val="24"/>
        </w:rPr>
        <w:t>)</w:t>
      </w:r>
    </w:p>
    <w:sectPr w:rsidR="00C231D5" w:rsidRPr="00FB4143" w:rsidSect="00F52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Cambria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Cambria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Cambria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Cambria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Cambria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ambria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Cambria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Cambria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Cambria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ambria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Cambria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Cambria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Cambria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Cambria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Cambria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ambria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Cambria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Cambria"/>
        <w:sz w:val="18"/>
        <w:szCs w:val="18"/>
      </w:rPr>
    </w:lvl>
  </w:abstractNum>
  <w:abstractNum w:abstractNumId="4" w15:restartNumberingAfterBreak="0">
    <w:nsid w:val="00000005"/>
    <w:multiLevelType w:val="multilevel"/>
    <w:tmpl w:val="09DA652A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Cambria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Cambria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Cambria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Cambria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Cambria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ambria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Cambria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Cambria"/>
        <w:sz w:val="18"/>
        <w:szCs w:val="18"/>
      </w:rPr>
    </w:lvl>
  </w:abstractNum>
  <w:abstractNum w:abstractNumId="5" w15:restartNumberingAfterBreak="0">
    <w:nsid w:val="00000006"/>
    <w:multiLevelType w:val="multilevel"/>
    <w:tmpl w:val="8ED87CE2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ambria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Cambria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Cambria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Cambria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Cambria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Cambria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ambria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Cambria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Cambria"/>
        <w:sz w:val="18"/>
        <w:szCs w:val="18"/>
      </w:rPr>
    </w:lvl>
  </w:abstractNum>
  <w:abstractNum w:abstractNumId="6" w15:restartNumberingAfterBreak="0">
    <w:nsid w:val="00000008"/>
    <w:multiLevelType w:val="multilevel"/>
    <w:tmpl w:val="D1D8F274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8" w15:restartNumberingAfterBreak="0">
    <w:nsid w:val="152B38A6"/>
    <w:multiLevelType w:val="hybridMultilevel"/>
    <w:tmpl w:val="EC040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7A5FD6"/>
    <w:multiLevelType w:val="multilevel"/>
    <w:tmpl w:val="A7CA6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94A4EBC"/>
    <w:multiLevelType w:val="hybridMultilevel"/>
    <w:tmpl w:val="0D06F8AE"/>
    <w:lvl w:ilvl="0" w:tplc="82183C1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5D3449"/>
    <w:multiLevelType w:val="singleLevel"/>
    <w:tmpl w:val="0000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3EE10EF7"/>
    <w:multiLevelType w:val="hybridMultilevel"/>
    <w:tmpl w:val="9E9068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A9339D"/>
    <w:multiLevelType w:val="multilevel"/>
    <w:tmpl w:val="D1D8F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701D69"/>
    <w:multiLevelType w:val="multilevel"/>
    <w:tmpl w:val="D1D8F274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lowerLetter"/>
      <w:lvlText w:val="%2."/>
      <w:lvlJc w:val="left"/>
      <w:pPr>
        <w:ind w:left="1530" w:hanging="360"/>
      </w:pPr>
    </w:lvl>
    <w:lvl w:ilvl="2" w:tentative="1">
      <w:start w:val="1"/>
      <w:numFmt w:val="lowerRoman"/>
      <w:lvlText w:val="%3."/>
      <w:lvlJc w:val="right"/>
      <w:pPr>
        <w:ind w:left="2250" w:hanging="180"/>
      </w:pPr>
    </w:lvl>
    <w:lvl w:ilvl="3" w:tentative="1">
      <w:start w:val="1"/>
      <w:numFmt w:val="decimal"/>
      <w:lvlText w:val="%4."/>
      <w:lvlJc w:val="left"/>
      <w:pPr>
        <w:ind w:left="2970" w:hanging="360"/>
      </w:pPr>
    </w:lvl>
    <w:lvl w:ilvl="4" w:tentative="1">
      <w:start w:val="1"/>
      <w:numFmt w:val="lowerLetter"/>
      <w:lvlText w:val="%5."/>
      <w:lvlJc w:val="left"/>
      <w:pPr>
        <w:ind w:left="3690" w:hanging="360"/>
      </w:pPr>
    </w:lvl>
    <w:lvl w:ilvl="5" w:tentative="1">
      <w:start w:val="1"/>
      <w:numFmt w:val="lowerRoman"/>
      <w:lvlText w:val="%6."/>
      <w:lvlJc w:val="right"/>
      <w:pPr>
        <w:ind w:left="4410" w:hanging="180"/>
      </w:pPr>
    </w:lvl>
    <w:lvl w:ilvl="6" w:tentative="1">
      <w:start w:val="1"/>
      <w:numFmt w:val="decimal"/>
      <w:lvlText w:val="%7."/>
      <w:lvlJc w:val="left"/>
      <w:pPr>
        <w:ind w:left="5130" w:hanging="360"/>
      </w:pPr>
    </w:lvl>
    <w:lvl w:ilvl="7" w:tentative="1">
      <w:start w:val="1"/>
      <w:numFmt w:val="lowerLetter"/>
      <w:lvlText w:val="%8."/>
      <w:lvlJc w:val="left"/>
      <w:pPr>
        <w:ind w:left="5850" w:hanging="360"/>
      </w:pPr>
    </w:lvl>
    <w:lvl w:ilvl="8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 w15:restartNumberingAfterBreak="0">
    <w:nsid w:val="7EA609B3"/>
    <w:multiLevelType w:val="singleLevel"/>
    <w:tmpl w:val="0000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15"/>
  </w:num>
  <w:num w:numId="9">
    <w:abstractNumId w:val="11"/>
  </w:num>
  <w:num w:numId="10">
    <w:abstractNumId w:val="10"/>
  </w:num>
  <w:num w:numId="11">
    <w:abstractNumId w:val="8"/>
  </w:num>
  <w:num w:numId="12">
    <w:abstractNumId w:val="1"/>
  </w:num>
  <w:num w:numId="13">
    <w:abstractNumId w:val="13"/>
  </w:num>
  <w:num w:numId="14">
    <w:abstractNumId w:val="14"/>
  </w:num>
  <w:num w:numId="15">
    <w:abstractNumId w:val="9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31D5"/>
    <w:rsid w:val="00007146"/>
    <w:rsid w:val="000127D6"/>
    <w:rsid w:val="0001403E"/>
    <w:rsid w:val="00014C5A"/>
    <w:rsid w:val="00017E15"/>
    <w:rsid w:val="00035158"/>
    <w:rsid w:val="0004230B"/>
    <w:rsid w:val="000522DB"/>
    <w:rsid w:val="0007666E"/>
    <w:rsid w:val="00084405"/>
    <w:rsid w:val="00085EA0"/>
    <w:rsid w:val="0008695D"/>
    <w:rsid w:val="00097850"/>
    <w:rsid w:val="000A15EE"/>
    <w:rsid w:val="000A1DB4"/>
    <w:rsid w:val="000A43CC"/>
    <w:rsid w:val="000B68B7"/>
    <w:rsid w:val="000C232D"/>
    <w:rsid w:val="000D2A65"/>
    <w:rsid w:val="000E524A"/>
    <w:rsid w:val="000E7FB9"/>
    <w:rsid w:val="00110865"/>
    <w:rsid w:val="00135497"/>
    <w:rsid w:val="001517C4"/>
    <w:rsid w:val="00164844"/>
    <w:rsid w:val="00166382"/>
    <w:rsid w:val="00166A0F"/>
    <w:rsid w:val="00181228"/>
    <w:rsid w:val="001904DC"/>
    <w:rsid w:val="00194D8C"/>
    <w:rsid w:val="0019662B"/>
    <w:rsid w:val="001A5CC2"/>
    <w:rsid w:val="001B1FBE"/>
    <w:rsid w:val="001B5342"/>
    <w:rsid w:val="001B7042"/>
    <w:rsid w:val="001F7848"/>
    <w:rsid w:val="00221FCD"/>
    <w:rsid w:val="00224F23"/>
    <w:rsid w:val="002464BB"/>
    <w:rsid w:val="00254C92"/>
    <w:rsid w:val="00262E09"/>
    <w:rsid w:val="00266ABE"/>
    <w:rsid w:val="002740F7"/>
    <w:rsid w:val="0028650B"/>
    <w:rsid w:val="002A6B13"/>
    <w:rsid w:val="002B4B7A"/>
    <w:rsid w:val="002D6F4E"/>
    <w:rsid w:val="002E09AD"/>
    <w:rsid w:val="002F1254"/>
    <w:rsid w:val="002F51D4"/>
    <w:rsid w:val="00306524"/>
    <w:rsid w:val="00306DBD"/>
    <w:rsid w:val="00311AB4"/>
    <w:rsid w:val="003127FB"/>
    <w:rsid w:val="003175B5"/>
    <w:rsid w:val="00320D61"/>
    <w:rsid w:val="00321E0D"/>
    <w:rsid w:val="00326A61"/>
    <w:rsid w:val="00344DF8"/>
    <w:rsid w:val="00345665"/>
    <w:rsid w:val="00347460"/>
    <w:rsid w:val="00357403"/>
    <w:rsid w:val="00365FDE"/>
    <w:rsid w:val="003832F1"/>
    <w:rsid w:val="00386136"/>
    <w:rsid w:val="003A09AB"/>
    <w:rsid w:val="003A3E19"/>
    <w:rsid w:val="003B4E98"/>
    <w:rsid w:val="003B6A37"/>
    <w:rsid w:val="003D5794"/>
    <w:rsid w:val="003E4D20"/>
    <w:rsid w:val="00404DC7"/>
    <w:rsid w:val="004139FC"/>
    <w:rsid w:val="00414A4A"/>
    <w:rsid w:val="00430FD2"/>
    <w:rsid w:val="00442D0C"/>
    <w:rsid w:val="00454270"/>
    <w:rsid w:val="00464649"/>
    <w:rsid w:val="004729A6"/>
    <w:rsid w:val="00492DE4"/>
    <w:rsid w:val="004B70B5"/>
    <w:rsid w:val="004D7E91"/>
    <w:rsid w:val="004E472D"/>
    <w:rsid w:val="004F133A"/>
    <w:rsid w:val="004F7FA3"/>
    <w:rsid w:val="005031D0"/>
    <w:rsid w:val="00510CB0"/>
    <w:rsid w:val="005158C4"/>
    <w:rsid w:val="0053253E"/>
    <w:rsid w:val="00534432"/>
    <w:rsid w:val="00542AE2"/>
    <w:rsid w:val="00592479"/>
    <w:rsid w:val="005B0A42"/>
    <w:rsid w:val="005B721E"/>
    <w:rsid w:val="005D39C6"/>
    <w:rsid w:val="005D759A"/>
    <w:rsid w:val="006016D3"/>
    <w:rsid w:val="006153B4"/>
    <w:rsid w:val="0062032A"/>
    <w:rsid w:val="00621C18"/>
    <w:rsid w:val="006225D1"/>
    <w:rsid w:val="00630B7B"/>
    <w:rsid w:val="00672F0C"/>
    <w:rsid w:val="006902F8"/>
    <w:rsid w:val="006913B5"/>
    <w:rsid w:val="00696CD1"/>
    <w:rsid w:val="00697371"/>
    <w:rsid w:val="006A0FD4"/>
    <w:rsid w:val="006C0956"/>
    <w:rsid w:val="006D06A8"/>
    <w:rsid w:val="006D3C83"/>
    <w:rsid w:val="00713DEB"/>
    <w:rsid w:val="00727BBF"/>
    <w:rsid w:val="007560C8"/>
    <w:rsid w:val="00760D34"/>
    <w:rsid w:val="007813BF"/>
    <w:rsid w:val="007964E1"/>
    <w:rsid w:val="007B6E67"/>
    <w:rsid w:val="007F46BD"/>
    <w:rsid w:val="00822750"/>
    <w:rsid w:val="008255D3"/>
    <w:rsid w:val="00826B17"/>
    <w:rsid w:val="0082736B"/>
    <w:rsid w:val="00846899"/>
    <w:rsid w:val="00853E20"/>
    <w:rsid w:val="00861028"/>
    <w:rsid w:val="00864A32"/>
    <w:rsid w:val="008669D7"/>
    <w:rsid w:val="00870B32"/>
    <w:rsid w:val="008A67CF"/>
    <w:rsid w:val="008B0361"/>
    <w:rsid w:val="008B396A"/>
    <w:rsid w:val="008C0205"/>
    <w:rsid w:val="008D175A"/>
    <w:rsid w:val="008D2D91"/>
    <w:rsid w:val="008D3BC3"/>
    <w:rsid w:val="00910CBF"/>
    <w:rsid w:val="00970899"/>
    <w:rsid w:val="00971099"/>
    <w:rsid w:val="00977BE5"/>
    <w:rsid w:val="0098134B"/>
    <w:rsid w:val="0099243A"/>
    <w:rsid w:val="009A0721"/>
    <w:rsid w:val="009A3BC0"/>
    <w:rsid w:val="009A526F"/>
    <w:rsid w:val="009B34B2"/>
    <w:rsid w:val="009C3B9A"/>
    <w:rsid w:val="009C566B"/>
    <w:rsid w:val="009C73B1"/>
    <w:rsid w:val="009F38D4"/>
    <w:rsid w:val="009F480A"/>
    <w:rsid w:val="00A0763E"/>
    <w:rsid w:val="00A15F47"/>
    <w:rsid w:val="00A246D3"/>
    <w:rsid w:val="00A255D7"/>
    <w:rsid w:val="00A33B56"/>
    <w:rsid w:val="00A34C6A"/>
    <w:rsid w:val="00A44AAB"/>
    <w:rsid w:val="00A87549"/>
    <w:rsid w:val="00A93A09"/>
    <w:rsid w:val="00AB350A"/>
    <w:rsid w:val="00AC0B69"/>
    <w:rsid w:val="00AF4891"/>
    <w:rsid w:val="00B0744D"/>
    <w:rsid w:val="00B152D0"/>
    <w:rsid w:val="00B30F0E"/>
    <w:rsid w:val="00B361CF"/>
    <w:rsid w:val="00B926BB"/>
    <w:rsid w:val="00BD04E1"/>
    <w:rsid w:val="00BD4131"/>
    <w:rsid w:val="00BF7D21"/>
    <w:rsid w:val="00C00697"/>
    <w:rsid w:val="00C231D5"/>
    <w:rsid w:val="00C26F56"/>
    <w:rsid w:val="00C326F5"/>
    <w:rsid w:val="00C336C0"/>
    <w:rsid w:val="00C43A44"/>
    <w:rsid w:val="00C525E8"/>
    <w:rsid w:val="00C5435C"/>
    <w:rsid w:val="00C56968"/>
    <w:rsid w:val="00C61CFA"/>
    <w:rsid w:val="00C62CA2"/>
    <w:rsid w:val="00C635EA"/>
    <w:rsid w:val="00C63E1F"/>
    <w:rsid w:val="00C91A79"/>
    <w:rsid w:val="00C96640"/>
    <w:rsid w:val="00CA6264"/>
    <w:rsid w:val="00CA7079"/>
    <w:rsid w:val="00CB52FF"/>
    <w:rsid w:val="00CD7CBA"/>
    <w:rsid w:val="00CF201E"/>
    <w:rsid w:val="00D000C1"/>
    <w:rsid w:val="00D078BF"/>
    <w:rsid w:val="00D15891"/>
    <w:rsid w:val="00D24F17"/>
    <w:rsid w:val="00D358D4"/>
    <w:rsid w:val="00D55970"/>
    <w:rsid w:val="00D7052A"/>
    <w:rsid w:val="00D72CF5"/>
    <w:rsid w:val="00D72F68"/>
    <w:rsid w:val="00D9116C"/>
    <w:rsid w:val="00D921CF"/>
    <w:rsid w:val="00D94938"/>
    <w:rsid w:val="00DA3669"/>
    <w:rsid w:val="00DB257F"/>
    <w:rsid w:val="00DC320A"/>
    <w:rsid w:val="00DC760A"/>
    <w:rsid w:val="00DD1AAD"/>
    <w:rsid w:val="00DD6D66"/>
    <w:rsid w:val="00E024CA"/>
    <w:rsid w:val="00E3507C"/>
    <w:rsid w:val="00E62487"/>
    <w:rsid w:val="00E75892"/>
    <w:rsid w:val="00E92709"/>
    <w:rsid w:val="00EA1AD1"/>
    <w:rsid w:val="00EA1D52"/>
    <w:rsid w:val="00EA2DE8"/>
    <w:rsid w:val="00EA4004"/>
    <w:rsid w:val="00EB4C81"/>
    <w:rsid w:val="00EB5DAB"/>
    <w:rsid w:val="00EB72A8"/>
    <w:rsid w:val="00EE7978"/>
    <w:rsid w:val="00F01846"/>
    <w:rsid w:val="00F0618C"/>
    <w:rsid w:val="00F31CF4"/>
    <w:rsid w:val="00F3266E"/>
    <w:rsid w:val="00F32B9F"/>
    <w:rsid w:val="00F35B57"/>
    <w:rsid w:val="00F442D3"/>
    <w:rsid w:val="00F52D2E"/>
    <w:rsid w:val="00F85EEE"/>
    <w:rsid w:val="00F96BED"/>
    <w:rsid w:val="00FA1DAF"/>
    <w:rsid w:val="00FA4BCA"/>
    <w:rsid w:val="00FB10D5"/>
    <w:rsid w:val="00FB4143"/>
    <w:rsid w:val="00FB5713"/>
    <w:rsid w:val="00FB60E9"/>
    <w:rsid w:val="00FC677B"/>
    <w:rsid w:val="00FD072D"/>
    <w:rsid w:val="00FD15B5"/>
    <w:rsid w:val="00FF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A6230"/>
  <w15:docId w15:val="{9D20DBB1-1531-47EB-9C13-5CE5C776F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1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C231D5"/>
    <w:pPr>
      <w:keepNext/>
      <w:keepLines/>
      <w:tabs>
        <w:tab w:val="left" w:pos="0"/>
        <w:tab w:val="num" w:pos="1440"/>
      </w:tabs>
      <w:suppressAutoHyphens/>
      <w:spacing w:before="240" w:after="240" w:line="240" w:lineRule="auto"/>
      <w:ind w:left="1440" w:hanging="360"/>
      <w:outlineLvl w:val="1"/>
    </w:pPr>
    <w:rPr>
      <w:rFonts w:ascii="Tahoma" w:eastAsia="Times New Roman" w:hAnsi="Tahoma" w:cs="Times New Roman"/>
      <w:b/>
      <w:color w:val="000080"/>
      <w:szCs w:val="20"/>
      <w:lang w:val="en-GB" w:eastAsia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231D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C231D5"/>
    <w:pPr>
      <w:keepLines/>
      <w:widowControl w:val="0"/>
      <w:tabs>
        <w:tab w:val="right" w:pos="9408"/>
      </w:tabs>
      <w:suppressAutoHyphens/>
      <w:spacing w:before="120" w:after="40" w:line="240" w:lineRule="auto"/>
      <w:jc w:val="both"/>
    </w:pPr>
    <w:rPr>
      <w:rFonts w:ascii="Arial" w:eastAsia="Times New Roman" w:hAnsi="Arial" w:cs="Arial"/>
      <w:b/>
      <w:color w:val="000080"/>
      <w:sz w:val="28"/>
      <w:szCs w:val="28"/>
      <w:lang w:val="en-GB"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C231D5"/>
    <w:rPr>
      <w:rFonts w:ascii="Arial" w:eastAsia="Times New Roman" w:hAnsi="Arial" w:cs="Arial"/>
      <w:b/>
      <w:color w:val="000080"/>
      <w:sz w:val="28"/>
      <w:szCs w:val="28"/>
      <w:lang w:val="en-GB" w:eastAsia="ar-SA"/>
    </w:rPr>
  </w:style>
  <w:style w:type="paragraph" w:customStyle="1" w:styleId="CVKeypoint">
    <w:name w:val="CV Keypoint"/>
    <w:basedOn w:val="Normal"/>
    <w:rsid w:val="00C231D5"/>
    <w:pPr>
      <w:keepLines/>
      <w:tabs>
        <w:tab w:val="num" w:pos="720"/>
        <w:tab w:val="left" w:pos="3226"/>
      </w:tabs>
      <w:suppressAutoHyphens/>
      <w:spacing w:before="80" w:after="40" w:line="240" w:lineRule="auto"/>
      <w:ind w:left="3226" w:hanging="360"/>
    </w:pPr>
    <w:rPr>
      <w:rFonts w:ascii="Times New Roman" w:eastAsia="Times New Roman" w:hAnsi="Times New Roman" w:cs="Times New Roman"/>
      <w:color w:val="000000"/>
      <w:sz w:val="24"/>
      <w:szCs w:val="20"/>
      <w:lang w:val="en-GB" w:eastAsia="ar-SA"/>
    </w:rPr>
  </w:style>
  <w:style w:type="paragraph" w:customStyle="1" w:styleId="CVHeadings">
    <w:name w:val="CVHeadings"/>
    <w:basedOn w:val="Normal"/>
    <w:next w:val="CVKeypoint"/>
    <w:rsid w:val="00C231D5"/>
    <w:pPr>
      <w:keepNext/>
      <w:keepLines/>
      <w:pBdr>
        <w:bottom w:val="single" w:sz="8" w:space="0" w:color="000000"/>
      </w:pBdr>
      <w:suppressAutoHyphens/>
      <w:spacing w:before="360" w:after="120" w:line="240" w:lineRule="auto"/>
    </w:pPr>
    <w:rPr>
      <w:rFonts w:ascii="Arial" w:eastAsia="Times New Roman" w:hAnsi="Arial" w:cs="Arial"/>
      <w:b/>
      <w:szCs w:val="20"/>
      <w:lang w:val="en-GB" w:eastAsia="ar-SA"/>
    </w:rPr>
  </w:style>
  <w:style w:type="paragraph" w:customStyle="1" w:styleId="Tabletext">
    <w:name w:val="Table text"/>
    <w:basedOn w:val="Normal"/>
    <w:next w:val="Normal"/>
    <w:rsid w:val="00C231D5"/>
    <w:pPr>
      <w:suppressAutoHyphens/>
      <w:spacing w:before="60" w:after="40" w:line="240" w:lineRule="auto"/>
      <w:ind w:left="85"/>
    </w:pPr>
    <w:rPr>
      <w:rFonts w:ascii="Arial" w:eastAsia="Times New Roman" w:hAnsi="Arial" w:cs="Times New Roman"/>
      <w:kern w:val="1"/>
      <w:sz w:val="20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rsid w:val="00C231D5"/>
    <w:rPr>
      <w:rFonts w:ascii="Tahoma" w:eastAsia="Times New Roman" w:hAnsi="Tahoma" w:cs="Times New Roman"/>
      <w:b/>
      <w:color w:val="000080"/>
      <w:szCs w:val="20"/>
      <w:lang w:val="en-GB"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C231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WW-HTMLTypewriter">
    <w:name w:val="WW-HTML Typewriter"/>
    <w:rsid w:val="00C231D5"/>
    <w:rPr>
      <w:rFonts w:ascii="Courier New" w:eastAsia="Courier New" w:hAnsi="Courier New" w:cs="Courier New"/>
      <w:sz w:val="20"/>
      <w:szCs w:val="20"/>
    </w:rPr>
  </w:style>
  <w:style w:type="paragraph" w:customStyle="1" w:styleId="WW-HTMLPreformatted">
    <w:name w:val="WW-HTML Preformatted"/>
    <w:basedOn w:val="Normal"/>
    <w:rsid w:val="00C231D5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Courier New" w:hAnsi="Courier New" w:cs="Courier New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0A1DB4"/>
    <w:pPr>
      <w:ind w:left="720"/>
      <w:contextualSpacing/>
    </w:pPr>
  </w:style>
  <w:style w:type="character" w:styleId="Strong">
    <w:name w:val="Strong"/>
    <w:uiPriority w:val="22"/>
    <w:qFormat/>
    <w:rsid w:val="00F01846"/>
    <w:rPr>
      <w:b/>
      <w:bCs/>
    </w:rPr>
  </w:style>
  <w:style w:type="character" w:customStyle="1" w:styleId="style-scope">
    <w:name w:val="style-scope"/>
    <w:basedOn w:val="DefaultParagraphFont"/>
    <w:rsid w:val="00826B17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A6264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2D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312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3127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5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897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5478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syMQ26ttuI&amp;t=45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CuPk-d8m_A&amp;t=13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CuPk-d8m_A&amp;t=7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atPH5QhVyic&amp;t=18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Ravadateja12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</Pages>
  <Words>977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SURYA-2</dc:creator>
  <cp:lastModifiedBy>Teja</cp:lastModifiedBy>
  <cp:revision>10</cp:revision>
  <cp:lastPrinted>2013-06-12T10:25:00Z</cp:lastPrinted>
  <dcterms:created xsi:type="dcterms:W3CDTF">2018-03-14T19:02:00Z</dcterms:created>
  <dcterms:modified xsi:type="dcterms:W3CDTF">2024-05-30T11:17:00Z</dcterms:modified>
</cp:coreProperties>
</file>